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A49499" w14:textId="2CED1494" w:rsidR="00B957B7" w:rsidRPr="009F31B8" w:rsidRDefault="00B957B7" w:rsidP="00031E11">
      <w:pPr>
        <w:pStyle w:val="Ttulo"/>
        <w:rPr>
          <w:lang w:val="en-US"/>
        </w:rPr>
      </w:pPr>
      <w:bookmarkStart w:id="0" w:name="_Hlk131061553"/>
    </w:p>
    <w:p w14:paraId="05A894C6" w14:textId="26FAAB94" w:rsidR="00B957B7" w:rsidRPr="009F31B8" w:rsidRDefault="00B957B7" w:rsidP="00031E11">
      <w:pPr>
        <w:pStyle w:val="Ttulo"/>
        <w:rPr>
          <w:lang w:val="en-US"/>
        </w:rPr>
      </w:pPr>
    </w:p>
    <w:p w14:paraId="6BEFADCE" w14:textId="4DF6980E" w:rsidR="00B957B7" w:rsidRPr="00972A3A" w:rsidRDefault="00AD5E28" w:rsidP="00AD5E28">
      <w:pPr>
        <w:pStyle w:val="Ttulo"/>
        <w:rPr>
          <w:lang w:val="es-CO"/>
        </w:rPr>
      </w:pPr>
      <w:r>
        <w:rPr>
          <w:lang w:val="en-US"/>
        </w:rPr>
        <w:tab/>
      </w:r>
      <w:r>
        <w:rPr>
          <w:lang w:val="en-US"/>
        </w:rPr>
        <w:tab/>
      </w:r>
      <w:r w:rsidR="00B957B7" w:rsidRPr="00972A3A">
        <w:rPr>
          <w:lang w:val="es-CO"/>
        </w:rPr>
        <w:t>IndeNetWork</w:t>
      </w:r>
    </w:p>
    <w:p w14:paraId="774A3976" w14:textId="7BFD9DF9" w:rsidR="00972A3A" w:rsidRPr="001C75C7" w:rsidRDefault="00972A3A" w:rsidP="001C75C7">
      <w:pPr>
        <w:jc w:val="center"/>
        <w:rPr>
          <w:sz w:val="24"/>
          <w:szCs w:val="24"/>
          <w:lang w:val="es-CO"/>
        </w:rPr>
      </w:pPr>
      <w:r w:rsidRPr="001C75C7">
        <w:rPr>
          <w:sz w:val="24"/>
          <w:szCs w:val="24"/>
          <w:lang w:val="es-CO"/>
        </w:rPr>
        <w:t>Donde tus preguntas encuentran respuestas y tú aprendizaje se fortalece</w:t>
      </w:r>
    </w:p>
    <w:p w14:paraId="3DE6F8A9" w14:textId="799523C1" w:rsidR="00B957B7" w:rsidRPr="00972A3A" w:rsidRDefault="00AD5E28" w:rsidP="00031E11">
      <w:pPr>
        <w:pStyle w:val="Ttulo"/>
        <w:rPr>
          <w:lang w:val="es-CO"/>
        </w:rPr>
      </w:pPr>
      <w:r>
        <w:rPr>
          <w:noProof/>
          <w:lang w:val="en-US" w:bidi="ar-SA"/>
        </w:rPr>
        <w:drawing>
          <wp:anchor distT="0" distB="0" distL="114300" distR="114300" simplePos="0" relativeHeight="251661312" behindDoc="0" locked="0" layoutInCell="1" allowOverlap="1" wp14:anchorId="68431253" wp14:editId="69899EE5">
            <wp:simplePos x="0" y="0"/>
            <wp:positionH relativeFrom="margin">
              <wp:align>center</wp:align>
            </wp:positionH>
            <wp:positionV relativeFrom="paragraph">
              <wp:posOffset>335280</wp:posOffset>
            </wp:positionV>
            <wp:extent cx="4754890" cy="2217424"/>
            <wp:effectExtent l="0" t="0" r="762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1 - Bet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54890" cy="2217424"/>
                    </a:xfrm>
                    <a:prstGeom prst="rect">
                      <a:avLst/>
                    </a:prstGeom>
                  </pic:spPr>
                </pic:pic>
              </a:graphicData>
            </a:graphic>
          </wp:anchor>
        </w:drawing>
      </w:r>
    </w:p>
    <w:p w14:paraId="478C1D91" w14:textId="77777777" w:rsidR="00B957B7" w:rsidRPr="00972A3A" w:rsidRDefault="00B957B7" w:rsidP="00031E11">
      <w:pPr>
        <w:pStyle w:val="Ttulo"/>
        <w:rPr>
          <w:lang w:val="es-CO"/>
        </w:rPr>
      </w:pPr>
    </w:p>
    <w:p w14:paraId="5AFCF826" w14:textId="77777777" w:rsidR="00B957B7" w:rsidRPr="00972A3A" w:rsidRDefault="00B957B7" w:rsidP="00031E11">
      <w:pPr>
        <w:pStyle w:val="Ttulo"/>
        <w:rPr>
          <w:lang w:val="es-CO"/>
        </w:rPr>
      </w:pPr>
    </w:p>
    <w:p w14:paraId="6EE14F9A" w14:textId="77777777" w:rsidR="00B957B7" w:rsidRPr="00972A3A" w:rsidRDefault="00B957B7" w:rsidP="00031E11">
      <w:pPr>
        <w:pStyle w:val="Ttulo"/>
        <w:rPr>
          <w:lang w:val="es-CO"/>
        </w:rPr>
      </w:pPr>
    </w:p>
    <w:p w14:paraId="24C263A2" w14:textId="77777777" w:rsidR="00B957B7" w:rsidRPr="00972A3A" w:rsidRDefault="00B957B7" w:rsidP="00031E11">
      <w:pPr>
        <w:pStyle w:val="Ttulo"/>
        <w:rPr>
          <w:lang w:val="es-CO"/>
        </w:rPr>
      </w:pPr>
    </w:p>
    <w:p w14:paraId="32270C02" w14:textId="77777777" w:rsidR="00B957B7" w:rsidRPr="00972A3A" w:rsidRDefault="00B957B7" w:rsidP="00031E11">
      <w:pPr>
        <w:pStyle w:val="Ttulo"/>
        <w:rPr>
          <w:lang w:val="es-CO"/>
        </w:rPr>
      </w:pPr>
    </w:p>
    <w:p w14:paraId="0765D0A4" w14:textId="77777777" w:rsidR="00B957B7" w:rsidRPr="00972A3A" w:rsidRDefault="00B957B7" w:rsidP="00031E11">
      <w:pPr>
        <w:pStyle w:val="Ttulo"/>
        <w:rPr>
          <w:lang w:val="es-CO"/>
        </w:rPr>
      </w:pPr>
    </w:p>
    <w:p w14:paraId="2A4D9E21" w14:textId="77777777" w:rsidR="00B957B7" w:rsidRPr="00972A3A" w:rsidRDefault="00B957B7" w:rsidP="00031E11">
      <w:pPr>
        <w:pStyle w:val="Ttulo"/>
        <w:rPr>
          <w:lang w:val="es-CO"/>
        </w:rPr>
      </w:pPr>
    </w:p>
    <w:p w14:paraId="7959DAD5" w14:textId="77777777" w:rsidR="00B957B7" w:rsidRPr="00972A3A" w:rsidRDefault="00B957B7" w:rsidP="00031E11">
      <w:pPr>
        <w:pStyle w:val="Ttulo"/>
        <w:rPr>
          <w:lang w:val="es-CO"/>
        </w:rPr>
      </w:pPr>
    </w:p>
    <w:p w14:paraId="6A16A064" w14:textId="77777777" w:rsidR="00B957B7" w:rsidRPr="00972A3A" w:rsidRDefault="00B957B7" w:rsidP="00031E11">
      <w:pPr>
        <w:pStyle w:val="Ttulo"/>
        <w:rPr>
          <w:lang w:val="es-CO"/>
        </w:rPr>
      </w:pPr>
    </w:p>
    <w:p w14:paraId="76A3B81C" w14:textId="77777777" w:rsidR="00B957B7" w:rsidRPr="00972A3A" w:rsidRDefault="00B957B7" w:rsidP="00031E11">
      <w:pPr>
        <w:pStyle w:val="Ttulo"/>
        <w:rPr>
          <w:lang w:val="es-CO"/>
        </w:rPr>
      </w:pPr>
    </w:p>
    <w:p w14:paraId="5642820B" w14:textId="77777777" w:rsidR="00AD5E28" w:rsidRDefault="00AD5E28" w:rsidP="00031E11">
      <w:pPr>
        <w:pStyle w:val="Ttulo"/>
        <w:rPr>
          <w:lang w:val="es-CO"/>
        </w:rPr>
      </w:pPr>
    </w:p>
    <w:p w14:paraId="0A8988A2" w14:textId="38F45287" w:rsidR="004C1DA9" w:rsidRPr="004C1DA9" w:rsidRDefault="00B957B7" w:rsidP="003A2DCB">
      <w:pPr>
        <w:pStyle w:val="Ttulo"/>
      </w:pPr>
      <w:r w:rsidRPr="00972A3A">
        <w:rPr>
          <w:lang w:val="es-CO"/>
        </w:rPr>
        <w:lastRenderedPageBreak/>
        <w:t>IndeNetWork</w:t>
      </w:r>
      <w:r w:rsidR="008423DA">
        <w:t xml:space="preserve"> </w:t>
      </w:r>
    </w:p>
    <w:p w14:paraId="5BB290E7" w14:textId="77777777" w:rsidR="004C1DA9" w:rsidRDefault="004C1DA9"/>
    <w:p w14:paraId="5DDF1DFA" w14:textId="77777777" w:rsidR="00031E11" w:rsidRDefault="00031E11"/>
    <w:p w14:paraId="522A1E44" w14:textId="77777777" w:rsidR="00031E11" w:rsidRPr="00031E11" w:rsidRDefault="00031E11" w:rsidP="00031E11">
      <w:pPr>
        <w:spacing w:after="120"/>
        <w:ind w:left="-720"/>
        <w:rPr>
          <w:sz w:val="16"/>
          <w:szCs w:val="12"/>
        </w:rPr>
      </w:pPr>
      <w:r w:rsidRPr="00031E11">
        <w:rPr>
          <w:noProof/>
          <w:sz w:val="16"/>
          <w:szCs w:val="12"/>
          <w:lang w:val="en-US" w:bidi="ar-SA"/>
        </w:rPr>
        <mc:AlternateContent>
          <mc:Choice Requires="wps">
            <w:drawing>
              <wp:anchor distT="0" distB="0" distL="114300" distR="114300" simplePos="0" relativeHeight="251659264" behindDoc="1" locked="0" layoutInCell="1" allowOverlap="1" wp14:anchorId="34D7EA2D" wp14:editId="7D93C4F4">
                <wp:simplePos x="0" y="0"/>
                <wp:positionH relativeFrom="column">
                  <wp:posOffset>-424180</wp:posOffset>
                </wp:positionH>
                <wp:positionV relativeFrom="paragraph">
                  <wp:posOffset>94615</wp:posOffset>
                </wp:positionV>
                <wp:extent cx="6858000" cy="0"/>
                <wp:effectExtent l="0" t="0" r="0" b="0"/>
                <wp:wrapNone/>
                <wp:docPr id="4" name="Conector recto 4">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3E523049" id="Conector recto 4" o:spid="_x0000_s1026" alt="&quot;&quot;"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33.4pt,7.45pt" to="506.6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" strokecolor="black [3213]" strokeweight=".5pt">
                <v:stroke joinstyle="miter"/>
              </v:line>
            </w:pict>
          </mc:Fallback>
        </mc:AlternateContent>
      </w:r>
    </w:p>
    <w:p w14:paraId="04DD401D" w14:textId="55F23304" w:rsidR="00031E11" w:rsidRPr="00D12283" w:rsidRDefault="008423DA" w:rsidP="00031E11">
      <w:pPr>
        <w:pStyle w:val="Aptitudes"/>
        <w:rPr>
          <w:lang w:val="pt-BR"/>
        </w:rPr>
      </w:pPr>
      <w:r>
        <w:t>Maicol Smith</w:t>
      </w:r>
      <w:r w:rsidR="00031E11" w:rsidRPr="00D12283">
        <w:rPr>
          <w:lang w:val="pt-BR" w:bidi="es-ES"/>
        </w:rPr>
        <w:tab/>
      </w:r>
      <w:r w:rsidR="00031E11" w:rsidRPr="00D12283">
        <w:rPr>
          <w:lang w:val="pt-BR" w:bidi="es-ES"/>
        </w:rPr>
        <w:tab/>
      </w:r>
      <w:r w:rsidR="00B957B7">
        <w:t>Jesús Espitia</w:t>
      </w:r>
    </w:p>
    <w:p w14:paraId="36BDF0D3" w14:textId="77777777" w:rsidR="00031E11" w:rsidRPr="00031E11" w:rsidRDefault="00031E11" w:rsidP="00031E11">
      <w:pPr>
        <w:ind w:left="-720"/>
        <w:rPr>
          <w:sz w:val="16"/>
          <w:szCs w:val="12"/>
        </w:rPr>
      </w:pPr>
      <w:r w:rsidRPr="00031E11">
        <w:rPr>
          <w:noProof/>
          <w:sz w:val="16"/>
          <w:szCs w:val="12"/>
          <w:lang w:val="en-US" w:bidi="ar-SA"/>
        </w:rPr>
        <mc:AlternateContent>
          <mc:Choice Requires="wps">
            <w:drawing>
              <wp:anchor distT="0" distB="0" distL="114300" distR="114300" simplePos="0" relativeHeight="251660288" behindDoc="1" locked="0" layoutInCell="1" allowOverlap="1" wp14:anchorId="2FCC9456" wp14:editId="2F8E2706">
                <wp:simplePos x="0" y="0"/>
                <wp:positionH relativeFrom="column">
                  <wp:posOffset>-424180</wp:posOffset>
                </wp:positionH>
                <wp:positionV relativeFrom="paragraph">
                  <wp:posOffset>90805</wp:posOffset>
                </wp:positionV>
                <wp:extent cx="6858000" cy="0"/>
                <wp:effectExtent l="0" t="0" r="0" b="0"/>
                <wp:wrapNone/>
                <wp:docPr id="7" name="Conector recto 7">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85800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090B41BA" id="Conector recto 7" o:spid="_x0000_s1026" alt="&quot;&quot;"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33.4pt,7.15pt" to="506.6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" strokecolor="windowText" strokeweight=".5pt">
                <v:stroke joinstyle="miter"/>
              </v:line>
            </w:pict>
          </mc:Fallback>
        </mc:AlternateContent>
      </w:r>
    </w:p>
    <w:p w14:paraId="26ADA8B1" w14:textId="77777777" w:rsidR="00031E11" w:rsidRDefault="00031E11"/>
    <w:p w14:paraId="0FDD9BC9" w14:textId="71A0E909" w:rsidR="004C1DA9" w:rsidRPr="004C1DA9" w:rsidRDefault="008423DA" w:rsidP="004C1DA9">
      <w:pPr>
        <w:pStyle w:val="Subttulo"/>
      </w:pPr>
      <w:r>
        <w:t xml:space="preserve"> </w:t>
      </w:r>
      <w:r w:rsidR="00B957B7">
        <w:t>ante</w:t>
      </w:r>
      <w:r>
        <w:t>proyecto</w:t>
      </w:r>
    </w:p>
    <w:p w14:paraId="43AE2458" w14:textId="77777777" w:rsidR="004C1DA9" w:rsidRDefault="004C1DA9" w:rsidP="00390248"/>
    <w:p w14:paraId="3BE239FC" w14:textId="1E4B49CB" w:rsidR="00D703F9" w:rsidRDefault="008423DA" w:rsidP="00D703F9">
      <w:r>
        <w:t>Institución</w:t>
      </w:r>
      <w:r w:rsidR="00C14CC0">
        <w:t xml:space="preserve"> Educativa La Independencia, (ITM) Instituto Tecnológico Metropolitano.</w:t>
      </w:r>
    </w:p>
    <w:p w14:paraId="25957E6E" w14:textId="77777777" w:rsidR="004C1DA9" w:rsidRDefault="004C1DA9" w:rsidP="004C1DA9"/>
    <w:p w14:paraId="4EA8E66F" w14:textId="7CF65B57" w:rsidR="004C1DA9" w:rsidRDefault="004C1DA9" w:rsidP="004C1DA9">
      <w:r>
        <w:rPr>
          <w:rFonts w:ascii="Georgia" w:eastAsia="Georgia" w:hAnsi="Georgia" w:cs="Georgia"/>
          <w:noProof/>
          <w:sz w:val="28"/>
          <w:szCs w:val="24"/>
          <w:lang w:val="en-US" w:bidi="ar-SA"/>
        </w:rPr>
        <mc:AlternateContent>
          <mc:Choice Requires="wps">
            <w:drawing>
              <wp:inline distT="0" distB="0" distL="0" distR="0" wp14:anchorId="121B1DFB" wp14:editId="4808AE73">
                <wp:extent cx="6276975" cy="9525"/>
                <wp:effectExtent l="0" t="0" r="28575" b="28575"/>
                <wp:docPr id="1" name="Conector recto 1">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2769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A2ADEBA" id="Conector recto 1" o:spid="_x0000_s1026" style="visibility:visible;mso-wrap-style:square;mso-left-percent:-10001;mso-top-percent:-10001;mso-position-horizontal:absolute;mso-position-horizontal-relative:char;mso-position-vertical:absolute;mso-position-vertical-relative:line;mso-left-percent:-10001;mso-top-percent:-10001" from="0,0" to="49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" strokecolor="black [3213]" strokeweight=".5pt">
                <v:stroke joinstyle="miter"/>
                <w10:anchorlock/>
              </v:line>
            </w:pict>
          </mc:Fallback>
        </mc:AlternateContent>
      </w:r>
    </w:p>
    <w:p w14:paraId="61CFD39F" w14:textId="77777777" w:rsidR="004C1DA9" w:rsidRDefault="004C1DA9" w:rsidP="004C1DA9"/>
    <w:p w14:paraId="6502961E" w14:textId="77777777" w:rsidR="00D703F9" w:rsidRPr="004C1DA9" w:rsidRDefault="00D703F9" w:rsidP="004C1DA9"/>
    <w:p w14:paraId="4359E0F6" w14:textId="0D1C2A76" w:rsidR="004C1DA9" w:rsidRDefault="00C14CC0" w:rsidP="00A91BFF">
      <w:pPr>
        <w:pStyle w:val="Ttulo1"/>
      </w:pPr>
      <w:r w:rsidRPr="00C14CC0">
        <w:t>INTRODUCCION:</w:t>
      </w:r>
    </w:p>
    <w:p w14:paraId="05112BB3" w14:textId="0A8875AF" w:rsidR="00C14CC0" w:rsidRDefault="00C5250C" w:rsidP="00C5250C">
      <w:pPr>
        <w:ind w:firstLine="720"/>
        <w:rPr>
          <w:rFonts w:ascii="Arial" w:eastAsia="Tahoma" w:hAnsi="Arial"/>
          <w:szCs w:val="20"/>
        </w:rPr>
      </w:pPr>
      <w:r w:rsidRPr="00C5250C">
        <w:rPr>
          <w:rFonts w:ascii="Arial" w:eastAsia="Tahoma" w:hAnsi="Arial"/>
          <w:szCs w:val="20"/>
        </w:rPr>
        <w:t>En la era digital actual, la integración de tecnologías educativas se vuelve fundamental para mejorar la experiencia de aprendizaje de los estudiantes. En este contexto, surge el proyecto IndeNetwork, una plataforma web diseñada específicamente para la comunidad estudiantil del bachillerato de la Institución Educativa La Independencia. Esta plataforma combina elementos de redes sociales como Facebook con funcionalidades de gestión académica al estilo de Google Classroom, con el fin de crear un espacio interactivo y educativo que facilite la comunicación, la colaboración y el aprendizaje entre estudiantes y profesores.</w:t>
      </w:r>
    </w:p>
    <w:p w14:paraId="301767C2" w14:textId="77777777" w:rsidR="00C5250C" w:rsidRDefault="00C5250C" w:rsidP="00C5250C">
      <w:pPr>
        <w:ind w:firstLine="720"/>
      </w:pPr>
    </w:p>
    <w:p w14:paraId="26E74892" w14:textId="0BDD57E3" w:rsidR="00D703F9" w:rsidRDefault="00C14CC0" w:rsidP="00D703F9">
      <w:pPr>
        <w:pStyle w:val="Ttulo1"/>
      </w:pPr>
      <w:r>
        <w:t>PLANTEAMENTO DEL PROBLEMA:</w:t>
      </w:r>
    </w:p>
    <w:p w14:paraId="45815962" w14:textId="7D9EFA1B" w:rsidR="00C14CC0" w:rsidRPr="00C14CC0" w:rsidRDefault="00C14CC0" w:rsidP="00C5250C">
      <w:pPr>
        <w:pBdr>
          <w:top w:val="nil"/>
          <w:left w:val="nil"/>
          <w:bottom w:val="nil"/>
          <w:right w:val="nil"/>
          <w:between w:val="nil"/>
        </w:pBdr>
        <w:autoSpaceDE/>
        <w:autoSpaceDN/>
        <w:spacing w:after="200" w:line="276" w:lineRule="auto"/>
      </w:pPr>
      <w:r w:rsidRPr="00E2481D">
        <w:rPr>
          <w:rFonts w:ascii="Arial" w:eastAsia="Tahoma" w:hAnsi="Arial"/>
          <w:b/>
          <w:color w:val="000000"/>
          <w:szCs w:val="20"/>
        </w:rPr>
        <w:t xml:space="preserve"> </w:t>
      </w:r>
      <w:r w:rsidR="00D97B6E">
        <w:rPr>
          <w:rFonts w:ascii="Arial" w:eastAsia="Tahoma" w:hAnsi="Arial"/>
          <w:b/>
          <w:color w:val="000000"/>
          <w:szCs w:val="20"/>
        </w:rPr>
        <w:tab/>
      </w:r>
      <w:r w:rsidR="00C5250C" w:rsidRPr="00C5250C">
        <w:rPr>
          <w:rFonts w:ascii="Arial" w:eastAsia="Tahoma" w:hAnsi="Arial"/>
          <w:color w:val="000000"/>
          <w:szCs w:val="20"/>
        </w:rPr>
        <w:t>En muchos entornos educativos, la falta de herramientas tecnológicas adecuadas puede dificultar la comunicación eficaz entre profesores y estudiantes, así como la gestión eficiente de tareas y actividades académicas. Además, la desconexión entre los estudiantes de diferentes grupos y grados puede limitar las oportunidades de colaboración y apoyo mutuo.</w:t>
      </w:r>
    </w:p>
    <w:p w14:paraId="0E888872" w14:textId="08EAA5B8" w:rsidR="00D703F9" w:rsidRDefault="00C14CC0" w:rsidP="00C14CC0">
      <w:pPr>
        <w:tabs>
          <w:tab w:val="left" w:pos="2100"/>
        </w:tabs>
      </w:pPr>
      <w:r>
        <w:tab/>
      </w:r>
    </w:p>
    <w:p w14:paraId="6E46F6B6" w14:textId="77777777" w:rsidR="00D703F9" w:rsidRDefault="00D703F9" w:rsidP="00D703F9">
      <w:bookmarkStart w:id="1" w:name="_Hlk133857475"/>
    </w:p>
    <w:p w14:paraId="7D9D4EDF" w14:textId="302EA26D" w:rsidR="00EA73EF" w:rsidRDefault="00EA73EF" w:rsidP="00D703F9"/>
    <w:p w14:paraId="50AD722D" w14:textId="243AC54A" w:rsidR="00EA73EF" w:rsidRDefault="00EA73EF" w:rsidP="00D703F9"/>
    <w:p w14:paraId="281895FF" w14:textId="7E1C3EF7" w:rsidR="00D97B6E" w:rsidRDefault="00C5250C" w:rsidP="00D97B6E">
      <w:pPr>
        <w:pBdr>
          <w:top w:val="nil"/>
          <w:left w:val="nil"/>
          <w:bottom w:val="nil"/>
          <w:right w:val="nil"/>
          <w:between w:val="nil"/>
        </w:pBdr>
      </w:pPr>
      <w:r w:rsidRPr="00031E11">
        <w:rPr>
          <w:noProof/>
          <w:sz w:val="16"/>
          <w:szCs w:val="12"/>
          <w:lang w:val="en-US" w:bidi="ar-SA"/>
        </w:rPr>
        <mc:AlternateContent>
          <mc:Choice Requires="wps">
            <w:drawing>
              <wp:anchor distT="0" distB="0" distL="114300" distR="114300" simplePos="0" relativeHeight="251658240" behindDoc="1" locked="0" layoutInCell="1" allowOverlap="1" wp14:anchorId="73E673FC" wp14:editId="11DBD5F4">
                <wp:simplePos x="0" y="0"/>
                <wp:positionH relativeFrom="margin">
                  <wp:posOffset>19685</wp:posOffset>
                </wp:positionH>
                <wp:positionV relativeFrom="paragraph">
                  <wp:posOffset>13970</wp:posOffset>
                </wp:positionV>
                <wp:extent cx="6049926" cy="0"/>
                <wp:effectExtent l="0" t="0" r="27305" b="19050"/>
                <wp:wrapNone/>
                <wp:docPr id="6" name="Conector recto 6">
                  <a:extLst xmlns:a="http://schemas.openxmlformats.org/drawingml/2006/main">
                    <a:ext uri="{C183D7F6-B498-43B3-948B-1728B52AA6E4}">
                      <adec:decorative xmlns=""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049926"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95B39BD"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5pt,1.1pt" to="477.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" strokecolor="windowText" strokeweight=".5pt">
                <v:stroke joinstyle="miter"/>
                <w10:wrap anchorx="margin"/>
              </v:line>
            </w:pict>
          </mc:Fallback>
        </mc:AlternateContent>
      </w:r>
    </w:p>
    <w:p w14:paraId="0D970E7D" w14:textId="042E4511" w:rsidR="00D97B6E" w:rsidRDefault="00D97B6E" w:rsidP="00D97B6E">
      <w:pPr>
        <w:pBdr>
          <w:top w:val="nil"/>
          <w:left w:val="nil"/>
          <w:bottom w:val="nil"/>
          <w:right w:val="nil"/>
          <w:between w:val="nil"/>
        </w:pBdr>
        <w:rPr>
          <w:rFonts w:eastAsia="Tahoma"/>
          <w:b/>
          <w:color w:val="000000"/>
          <w:szCs w:val="20"/>
        </w:rPr>
      </w:pPr>
    </w:p>
    <w:p w14:paraId="5B713CFA" w14:textId="3D988A91" w:rsidR="00D97B6E" w:rsidRDefault="00D97B6E" w:rsidP="00D97B6E">
      <w:pPr>
        <w:pBdr>
          <w:top w:val="nil"/>
          <w:left w:val="nil"/>
          <w:bottom w:val="nil"/>
          <w:right w:val="nil"/>
          <w:between w:val="nil"/>
        </w:pBdr>
        <w:rPr>
          <w:rFonts w:eastAsia="Tahoma"/>
          <w:b/>
          <w:color w:val="000000"/>
          <w:szCs w:val="20"/>
        </w:rPr>
      </w:pPr>
    </w:p>
    <w:p w14:paraId="06A7091C" w14:textId="4A8BA0BC" w:rsidR="00D97B6E" w:rsidRDefault="00D97B6E" w:rsidP="00D97B6E">
      <w:pPr>
        <w:pBdr>
          <w:top w:val="nil"/>
          <w:left w:val="nil"/>
          <w:bottom w:val="nil"/>
          <w:right w:val="nil"/>
          <w:between w:val="nil"/>
        </w:pBdr>
        <w:rPr>
          <w:rFonts w:eastAsia="Tahoma"/>
          <w:b/>
          <w:color w:val="000000"/>
          <w:szCs w:val="20"/>
        </w:rPr>
      </w:pPr>
      <w:r w:rsidRPr="00D97B6E">
        <w:rPr>
          <w:rFonts w:eastAsia="Tahoma"/>
          <w:b/>
          <w:color w:val="000000"/>
          <w:szCs w:val="20"/>
        </w:rPr>
        <w:t xml:space="preserve">JUSTIFICACIÓN: </w:t>
      </w:r>
    </w:p>
    <w:p w14:paraId="50A2E366" w14:textId="13FAA30A" w:rsidR="00D97B6E" w:rsidRPr="00D97B6E" w:rsidRDefault="00D97B6E" w:rsidP="00D97B6E">
      <w:pPr>
        <w:pBdr>
          <w:top w:val="nil"/>
          <w:left w:val="nil"/>
          <w:bottom w:val="nil"/>
          <w:right w:val="nil"/>
          <w:between w:val="nil"/>
        </w:pBdr>
        <w:rPr>
          <w:rFonts w:eastAsia="Tahoma"/>
          <w:b/>
          <w:color w:val="000000"/>
          <w:szCs w:val="20"/>
        </w:rPr>
      </w:pPr>
    </w:p>
    <w:bookmarkEnd w:id="1"/>
    <w:p w14:paraId="25EE99D1" w14:textId="1CF0596B" w:rsidR="00D97B6E" w:rsidRPr="00040A8E" w:rsidRDefault="00040A8E" w:rsidP="00040A8E">
      <w:pPr>
        <w:numPr>
          <w:ilvl w:val="0"/>
          <w:numId w:val="9"/>
        </w:numPr>
        <w:autoSpaceDE/>
        <w:autoSpaceDN/>
        <w:spacing w:line="240" w:lineRule="auto"/>
        <w:jc w:val="both"/>
        <w:rPr>
          <w:sz w:val="16"/>
          <w:szCs w:val="12"/>
        </w:rPr>
      </w:pPr>
      <w:r w:rsidRPr="00040A8E">
        <w:rPr>
          <w:rFonts w:ascii="Arial" w:eastAsia="Tahoma" w:hAnsi="Arial"/>
          <w:color w:val="000000"/>
          <w:szCs w:val="20"/>
        </w:rPr>
        <w:t>IndeNetwork aborda estos desafíos al proporcionar una plataforma centralizada donde los estudiantes pueden acceder a recursos académicos, interactuar con sus compañeros y profesores, y colaborar en proyectos educativos. Al integrar funciones de red social con herramientas de gestión académica, IndeNetwork ofrece un entorno dinámico y colaborativo que promueve el aprendizaje activo y la participación estudiantil.</w:t>
      </w:r>
    </w:p>
    <w:p w14:paraId="4BA30F19" w14:textId="65370A49" w:rsidR="00040A8E" w:rsidRDefault="00040A8E" w:rsidP="00040A8E">
      <w:pPr>
        <w:autoSpaceDE/>
        <w:autoSpaceDN/>
        <w:spacing w:line="240" w:lineRule="auto"/>
        <w:jc w:val="both"/>
        <w:rPr>
          <w:rFonts w:ascii="Arial" w:eastAsia="Tahoma" w:hAnsi="Arial"/>
          <w:color w:val="000000"/>
          <w:szCs w:val="20"/>
        </w:rPr>
      </w:pPr>
    </w:p>
    <w:p w14:paraId="7E9D74FA" w14:textId="652338AD" w:rsidR="00040A8E" w:rsidRPr="00031E11" w:rsidRDefault="00040A8E" w:rsidP="00040A8E">
      <w:pPr>
        <w:autoSpaceDE/>
        <w:autoSpaceDN/>
        <w:spacing w:line="240" w:lineRule="auto"/>
        <w:jc w:val="both"/>
        <w:rPr>
          <w:sz w:val="16"/>
          <w:szCs w:val="12"/>
        </w:rPr>
      </w:pPr>
      <w:bookmarkStart w:id="2" w:name="_GoBack"/>
      <w:bookmarkEnd w:id="2"/>
    </w:p>
    <w:bookmarkEnd w:id="0"/>
    <w:p w14:paraId="086CC7A9" w14:textId="668D1BE8" w:rsidR="00D97B6E" w:rsidRDefault="00D97B6E" w:rsidP="00D97B6E">
      <w:pPr>
        <w:pStyle w:val="Ttulo1"/>
      </w:pPr>
      <w:r>
        <w:t>OBJETIVO:</w:t>
      </w:r>
    </w:p>
    <w:p w14:paraId="5712C106" w14:textId="0583D801" w:rsidR="00D97B6E" w:rsidRDefault="00D97B6E" w:rsidP="00D97B6E"/>
    <w:p w14:paraId="7473D79A" w14:textId="77777777" w:rsidR="00040A8E" w:rsidRDefault="00040A8E" w:rsidP="00D97B6E">
      <w:pPr>
        <w:ind w:firstLine="720"/>
        <w:rPr>
          <w:rFonts w:ascii="Arial" w:eastAsia="Tahoma" w:hAnsi="Arial"/>
          <w:color w:val="000000"/>
          <w:szCs w:val="20"/>
        </w:rPr>
      </w:pPr>
      <w:r w:rsidRPr="00040A8E">
        <w:rPr>
          <w:rFonts w:ascii="Arial" w:eastAsia="Tahoma" w:hAnsi="Arial"/>
          <w:color w:val="000000"/>
          <w:szCs w:val="20"/>
        </w:rPr>
        <w:t xml:space="preserve">El objetivo de IndeNetwork es mejorar la comunicación y la gestión académica dentro </w:t>
      </w:r>
    </w:p>
    <w:p w14:paraId="33F4A09D" w14:textId="3B317C21" w:rsidR="007D21CD" w:rsidRDefault="00040A8E" w:rsidP="00040A8E">
      <w:pPr>
        <w:rPr>
          <w:rFonts w:ascii="Arial" w:eastAsia="Tahoma" w:hAnsi="Arial"/>
          <w:color w:val="000000"/>
          <w:szCs w:val="20"/>
        </w:rPr>
      </w:pPr>
      <w:r w:rsidRPr="00040A8E">
        <w:rPr>
          <w:rFonts w:ascii="Arial" w:eastAsia="Tahoma" w:hAnsi="Arial"/>
          <w:color w:val="000000"/>
          <w:szCs w:val="20"/>
        </w:rPr>
        <w:t>de la Institución Educativa La Independencia, proporcionando una plataforma digital que facilite el intercambio de información</w:t>
      </w:r>
    </w:p>
    <w:p w14:paraId="1C3DE279" w14:textId="77777777" w:rsidR="007D21CD" w:rsidRDefault="007D21CD" w:rsidP="00D97B6E">
      <w:pPr>
        <w:ind w:firstLine="720"/>
        <w:rPr>
          <w:rFonts w:ascii="Arial" w:eastAsia="Tahoma" w:hAnsi="Arial"/>
          <w:color w:val="000000"/>
          <w:szCs w:val="20"/>
        </w:rPr>
      </w:pPr>
    </w:p>
    <w:p w14:paraId="71BD765B" w14:textId="161596F0" w:rsidR="007D21CD" w:rsidRDefault="007D21CD" w:rsidP="007D21CD">
      <w:pPr>
        <w:pStyle w:val="Ttulo1"/>
      </w:pPr>
      <w:r>
        <w:t>OBJETIVOS ESPESIFICOS:</w:t>
      </w:r>
    </w:p>
    <w:p w14:paraId="22780751" w14:textId="77777777" w:rsidR="007D21CD" w:rsidRPr="00D97B6E" w:rsidRDefault="007D21CD" w:rsidP="00D97B6E">
      <w:pPr>
        <w:ind w:firstLine="720"/>
        <w:rPr>
          <w:rFonts w:ascii="Arial" w:eastAsia="Tahoma" w:hAnsi="Arial"/>
          <w:color w:val="000000"/>
          <w:szCs w:val="20"/>
        </w:rPr>
      </w:pPr>
    </w:p>
    <w:p w14:paraId="0D80974A" w14:textId="0F5C7709" w:rsidR="00040A8E" w:rsidRDefault="00040A8E" w:rsidP="00040A8E">
      <w:pPr>
        <w:pStyle w:val="Prrafodelista"/>
        <w:widowControl/>
        <w:numPr>
          <w:ilvl w:val="0"/>
          <w:numId w:val="10"/>
        </w:numPr>
        <w:autoSpaceDE/>
        <w:autoSpaceDN/>
        <w:spacing w:line="240" w:lineRule="auto"/>
        <w:contextualSpacing/>
        <w:jc w:val="both"/>
        <w:rPr>
          <w:rFonts w:ascii="Arial" w:hAnsi="Arial"/>
          <w:szCs w:val="20"/>
        </w:rPr>
      </w:pPr>
      <w:r w:rsidRPr="00040A8E">
        <w:rPr>
          <w:rFonts w:ascii="Arial" w:hAnsi="Arial"/>
          <w:szCs w:val="20"/>
        </w:rPr>
        <w:t xml:space="preserve">Facilitar el acceso de los estudiantes a recursos académicos, como tareas, actividades y materiales de estudio. </w:t>
      </w:r>
    </w:p>
    <w:p w14:paraId="694F5408" w14:textId="77777777" w:rsidR="00040A8E" w:rsidRDefault="00040A8E" w:rsidP="00040A8E">
      <w:pPr>
        <w:pStyle w:val="Prrafodelista"/>
        <w:widowControl/>
        <w:autoSpaceDE/>
        <w:autoSpaceDN/>
        <w:spacing w:line="240" w:lineRule="auto"/>
        <w:ind w:left="720"/>
        <w:contextualSpacing/>
        <w:jc w:val="both"/>
        <w:rPr>
          <w:rFonts w:ascii="Arial" w:hAnsi="Arial"/>
          <w:szCs w:val="20"/>
        </w:rPr>
      </w:pPr>
    </w:p>
    <w:p w14:paraId="7B30AB3D" w14:textId="2357A6DA" w:rsidR="007D21CD" w:rsidRDefault="00040A8E" w:rsidP="00040A8E">
      <w:pPr>
        <w:pStyle w:val="Prrafodelista"/>
        <w:widowControl/>
        <w:numPr>
          <w:ilvl w:val="0"/>
          <w:numId w:val="10"/>
        </w:numPr>
        <w:autoSpaceDE/>
        <w:autoSpaceDN/>
        <w:spacing w:line="240" w:lineRule="auto"/>
        <w:contextualSpacing/>
        <w:jc w:val="both"/>
        <w:rPr>
          <w:rFonts w:ascii="Arial" w:hAnsi="Arial"/>
          <w:szCs w:val="20"/>
        </w:rPr>
      </w:pPr>
      <w:r w:rsidRPr="00040A8E">
        <w:rPr>
          <w:rFonts w:ascii="Arial" w:hAnsi="Arial"/>
          <w:szCs w:val="20"/>
        </w:rPr>
        <w:t>Fomentar la interacción y la colaboración entre estudiantes de diferentes grupos y grados.</w:t>
      </w:r>
    </w:p>
    <w:p w14:paraId="08173B97" w14:textId="77777777" w:rsidR="00040A8E" w:rsidRPr="00040A8E" w:rsidRDefault="00040A8E" w:rsidP="00040A8E">
      <w:pPr>
        <w:pStyle w:val="Prrafodelista"/>
        <w:rPr>
          <w:rFonts w:ascii="Arial" w:hAnsi="Arial"/>
          <w:szCs w:val="20"/>
        </w:rPr>
      </w:pPr>
    </w:p>
    <w:p w14:paraId="74A8BAE8" w14:textId="77777777" w:rsidR="00040A8E" w:rsidRPr="00040A8E" w:rsidRDefault="00040A8E" w:rsidP="00040A8E">
      <w:pPr>
        <w:pStyle w:val="Prrafodelista"/>
        <w:widowControl/>
        <w:autoSpaceDE/>
        <w:autoSpaceDN/>
        <w:spacing w:line="240" w:lineRule="auto"/>
        <w:ind w:left="720"/>
        <w:contextualSpacing/>
        <w:jc w:val="both"/>
        <w:rPr>
          <w:rFonts w:ascii="Arial" w:hAnsi="Arial"/>
          <w:szCs w:val="20"/>
        </w:rPr>
      </w:pPr>
    </w:p>
    <w:p w14:paraId="09F72D74" w14:textId="174A6350" w:rsidR="007D21CD" w:rsidRDefault="00040A8E" w:rsidP="00040A8E">
      <w:pPr>
        <w:pStyle w:val="Prrafodelista"/>
        <w:widowControl/>
        <w:numPr>
          <w:ilvl w:val="0"/>
          <w:numId w:val="10"/>
        </w:numPr>
        <w:autoSpaceDE/>
        <w:autoSpaceDN/>
        <w:spacing w:line="240" w:lineRule="auto"/>
        <w:contextualSpacing/>
        <w:jc w:val="both"/>
        <w:rPr>
          <w:rFonts w:ascii="Arial" w:hAnsi="Arial"/>
          <w:szCs w:val="20"/>
        </w:rPr>
      </w:pPr>
      <w:r w:rsidRPr="00040A8E">
        <w:rPr>
          <w:rFonts w:ascii="Arial" w:hAnsi="Arial"/>
          <w:szCs w:val="20"/>
        </w:rPr>
        <w:t>Mejorar la comunicación entre estudiantes y profesores, permitiendo la entrega y la retroalimentación de tareas de manera eficiente.</w:t>
      </w:r>
      <w:r w:rsidR="007D21CD">
        <w:rPr>
          <w:rFonts w:ascii="Arial" w:hAnsi="Arial"/>
          <w:szCs w:val="20"/>
        </w:rPr>
        <w:t xml:space="preserve"> </w:t>
      </w:r>
    </w:p>
    <w:p w14:paraId="1BD0C46D" w14:textId="77777777" w:rsidR="00040A8E" w:rsidRDefault="00040A8E" w:rsidP="00040A8E">
      <w:pPr>
        <w:pStyle w:val="Prrafodelista"/>
        <w:widowControl/>
        <w:autoSpaceDE/>
        <w:autoSpaceDN/>
        <w:spacing w:line="240" w:lineRule="auto"/>
        <w:ind w:left="720"/>
        <w:contextualSpacing/>
        <w:jc w:val="both"/>
        <w:rPr>
          <w:rFonts w:ascii="Arial" w:hAnsi="Arial"/>
          <w:szCs w:val="20"/>
        </w:rPr>
      </w:pPr>
    </w:p>
    <w:p w14:paraId="16DAE81A" w14:textId="52CCCBB4" w:rsidR="00D97B6E" w:rsidRPr="00040A8E" w:rsidRDefault="00040A8E" w:rsidP="00040A8E">
      <w:pPr>
        <w:pStyle w:val="Prrafodelista"/>
        <w:numPr>
          <w:ilvl w:val="0"/>
          <w:numId w:val="10"/>
        </w:numPr>
      </w:pPr>
      <w:r w:rsidRPr="00040A8E">
        <w:rPr>
          <w:rFonts w:ascii="Arial" w:hAnsi="Arial"/>
          <w:szCs w:val="20"/>
        </w:rPr>
        <w:t>Promover un ambiente de aprendizaje inclusivo y participativo, donde todos los estudiantes tengan la oportunidad de contribuir y aprender unos de otros.</w:t>
      </w:r>
    </w:p>
    <w:p w14:paraId="15AFABBF" w14:textId="77777777" w:rsidR="00040A8E" w:rsidRPr="00D97B6E" w:rsidRDefault="00040A8E" w:rsidP="00040A8E">
      <w:pPr>
        <w:pStyle w:val="Prrafodelista"/>
        <w:ind w:left="720"/>
      </w:pPr>
    </w:p>
    <w:p w14:paraId="2C24E05D" w14:textId="1DC02116" w:rsidR="00E076BE" w:rsidRDefault="00E076BE" w:rsidP="00E076BE">
      <w:pPr>
        <w:rPr>
          <w:rFonts w:ascii="Arial" w:hAnsi="Arial"/>
          <w:color w:val="000000"/>
          <w:sz w:val="21"/>
          <w:szCs w:val="21"/>
          <w:shd w:val="clear" w:color="auto" w:fill="FFFFFF"/>
        </w:rPr>
      </w:pPr>
    </w:p>
    <w:p w14:paraId="6EC1FF8A" w14:textId="237533F7" w:rsidR="00E076BE" w:rsidRDefault="00E076BE" w:rsidP="00E076BE">
      <w:pPr>
        <w:rPr>
          <w:rFonts w:ascii="Arial" w:hAnsi="Arial"/>
          <w:color w:val="000000"/>
          <w:sz w:val="21"/>
          <w:szCs w:val="21"/>
          <w:shd w:val="clear" w:color="auto" w:fill="FFFFFF"/>
        </w:rPr>
      </w:pPr>
    </w:p>
    <w:p w14:paraId="625754AF" w14:textId="6E577AEE" w:rsidR="00E076BE" w:rsidRDefault="00E076BE" w:rsidP="00E076BE">
      <w:pPr>
        <w:rPr>
          <w:rFonts w:ascii="Arial" w:hAnsi="Arial"/>
          <w:color w:val="000000"/>
          <w:sz w:val="21"/>
          <w:szCs w:val="21"/>
          <w:shd w:val="clear" w:color="auto" w:fill="FFFFFF"/>
        </w:rPr>
      </w:pPr>
      <w:r>
        <w:rPr>
          <w:noProof/>
          <w:lang w:val="en-US" w:bidi="ar-SA"/>
        </w:rPr>
        <w:drawing>
          <wp:inline distT="0" distB="0" distL="0" distR="0" wp14:anchorId="2D13F3D3" wp14:editId="47B70639">
            <wp:extent cx="6062345" cy="76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62345" cy="7620"/>
                    </a:xfrm>
                    <a:prstGeom prst="rect">
                      <a:avLst/>
                    </a:prstGeom>
                  </pic:spPr>
                </pic:pic>
              </a:graphicData>
            </a:graphic>
          </wp:inline>
        </w:drawing>
      </w:r>
    </w:p>
    <w:p w14:paraId="22509CB0" w14:textId="0997D778" w:rsidR="00E076BE" w:rsidRDefault="00E076BE" w:rsidP="00E076BE">
      <w:pPr>
        <w:rPr>
          <w:rFonts w:ascii="Arial" w:hAnsi="Arial"/>
          <w:color w:val="000000"/>
          <w:sz w:val="21"/>
          <w:szCs w:val="21"/>
          <w:shd w:val="clear" w:color="auto" w:fill="FFFFFF"/>
        </w:rPr>
      </w:pPr>
    </w:p>
    <w:p w14:paraId="2131CDAB" w14:textId="77777777" w:rsidR="00E076BE" w:rsidRDefault="00E076BE" w:rsidP="00E076BE">
      <w:pPr>
        <w:rPr>
          <w:rFonts w:ascii="Arial" w:hAnsi="Arial"/>
          <w:color w:val="000000"/>
          <w:sz w:val="21"/>
          <w:szCs w:val="21"/>
          <w:shd w:val="clear" w:color="auto" w:fill="FFFFFF"/>
        </w:rPr>
      </w:pPr>
    </w:p>
    <w:p w14:paraId="65C5FF9C" w14:textId="0CF1C67B" w:rsidR="00B93EA9" w:rsidRPr="00B93EA9" w:rsidRDefault="00E076BE" w:rsidP="00B93EA9">
      <w:pPr>
        <w:pStyle w:val="Ttulo1"/>
      </w:pPr>
      <w:r>
        <w:t>RESULTADOS</w:t>
      </w:r>
      <w:r w:rsidR="00B93EA9">
        <w:t xml:space="preserve"> ESPERADOS</w:t>
      </w:r>
      <w:r>
        <w:t>:</w:t>
      </w:r>
    </w:p>
    <w:p w14:paraId="1933B9F8" w14:textId="020507BC" w:rsidR="00B93EA9" w:rsidRDefault="00B93EA9" w:rsidP="00E076BE">
      <w:pPr>
        <w:autoSpaceDE/>
        <w:autoSpaceDN/>
        <w:spacing w:line="240" w:lineRule="auto"/>
        <w:jc w:val="both"/>
      </w:pPr>
      <w:r w:rsidRPr="00B93EA9">
        <w:t>Se espera lograr que la implementación de IndeNetWork en la Institución</w:t>
      </w:r>
      <w:r>
        <w:t xml:space="preserve"> Educativa La Independencia genere los siguientes resultados: </w:t>
      </w:r>
    </w:p>
    <w:p w14:paraId="1606636F" w14:textId="77777777" w:rsidR="00B93EA9" w:rsidRPr="00B93EA9" w:rsidRDefault="00B93EA9" w:rsidP="00E076BE">
      <w:pPr>
        <w:autoSpaceDE/>
        <w:autoSpaceDN/>
        <w:spacing w:line="240" w:lineRule="auto"/>
        <w:jc w:val="both"/>
      </w:pPr>
    </w:p>
    <w:p w14:paraId="2704F597" w14:textId="4C90F138" w:rsidR="00E076BE" w:rsidRDefault="00B93EA9"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Mejora en la comunicación entre estudiantes y profesores</w:t>
      </w:r>
      <w:r w:rsidR="00E076BE">
        <w:rPr>
          <w:rFonts w:ascii="Arial" w:eastAsia="Tahoma" w:hAnsi="Arial"/>
          <w:color w:val="000000"/>
          <w:szCs w:val="20"/>
        </w:rPr>
        <w:t>.</w:t>
      </w:r>
    </w:p>
    <w:p w14:paraId="1E63CF43" w14:textId="77777777" w:rsidR="00E076BE" w:rsidRDefault="00E076BE" w:rsidP="00E076BE">
      <w:pPr>
        <w:autoSpaceDE/>
        <w:autoSpaceDN/>
        <w:spacing w:line="240" w:lineRule="auto"/>
        <w:ind w:left="720"/>
        <w:jc w:val="both"/>
        <w:rPr>
          <w:rFonts w:ascii="Arial" w:eastAsia="Tahoma" w:hAnsi="Arial"/>
          <w:color w:val="000000"/>
          <w:szCs w:val="20"/>
        </w:rPr>
      </w:pPr>
    </w:p>
    <w:p w14:paraId="044E5E7A" w14:textId="299998C3" w:rsidR="00E076BE" w:rsidRDefault="00B93EA9"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Aumento en la participación y la colaboración estudiantil</w:t>
      </w:r>
      <w:r w:rsidR="00E076BE">
        <w:rPr>
          <w:rFonts w:ascii="Arial" w:eastAsia="Tahoma" w:hAnsi="Arial"/>
          <w:color w:val="000000"/>
          <w:szCs w:val="20"/>
        </w:rPr>
        <w:t>.</w:t>
      </w:r>
    </w:p>
    <w:p w14:paraId="7E7F9D63" w14:textId="43CCD266" w:rsidR="00E076BE" w:rsidRDefault="00E076BE" w:rsidP="00E076BE">
      <w:pPr>
        <w:autoSpaceDE/>
        <w:autoSpaceDN/>
        <w:spacing w:line="240" w:lineRule="auto"/>
        <w:jc w:val="both"/>
        <w:rPr>
          <w:rFonts w:ascii="Arial" w:eastAsia="Tahoma" w:hAnsi="Arial"/>
          <w:color w:val="000000"/>
          <w:szCs w:val="20"/>
        </w:rPr>
      </w:pPr>
    </w:p>
    <w:p w14:paraId="4D8B1FC6" w14:textId="753EFEC8" w:rsidR="00E076BE" w:rsidRDefault="00B93EA9" w:rsidP="00E076BE">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Incremento en la eficiencia en la gestión de tareas y actividades académicas</w:t>
      </w:r>
      <w:r w:rsidR="00E076BE">
        <w:rPr>
          <w:rFonts w:ascii="Arial" w:eastAsia="Tahoma" w:hAnsi="Arial"/>
          <w:color w:val="000000"/>
          <w:szCs w:val="20"/>
        </w:rPr>
        <w:t>.</w:t>
      </w:r>
    </w:p>
    <w:p w14:paraId="40969E1D" w14:textId="49EA9E52" w:rsidR="00E076BE" w:rsidRDefault="00E076BE" w:rsidP="00E076BE">
      <w:pPr>
        <w:autoSpaceDE/>
        <w:autoSpaceDN/>
        <w:spacing w:line="240" w:lineRule="auto"/>
        <w:jc w:val="both"/>
        <w:rPr>
          <w:rFonts w:ascii="Arial" w:eastAsia="Tahoma" w:hAnsi="Arial"/>
          <w:color w:val="000000"/>
          <w:szCs w:val="20"/>
        </w:rPr>
      </w:pPr>
    </w:p>
    <w:p w14:paraId="7EA94762" w14:textId="184FE933" w:rsidR="00E076BE" w:rsidRPr="007E1B7C" w:rsidRDefault="00B93EA9" w:rsidP="007E1B7C">
      <w:pPr>
        <w:numPr>
          <w:ilvl w:val="0"/>
          <w:numId w:val="15"/>
        </w:numPr>
        <w:autoSpaceDE/>
        <w:autoSpaceDN/>
        <w:spacing w:line="240" w:lineRule="auto"/>
        <w:jc w:val="both"/>
        <w:rPr>
          <w:rFonts w:ascii="Arial" w:eastAsia="Tahoma" w:hAnsi="Arial"/>
          <w:color w:val="000000"/>
          <w:szCs w:val="20"/>
        </w:rPr>
      </w:pPr>
      <w:r>
        <w:rPr>
          <w:rFonts w:ascii="Arial" w:eastAsia="Tahoma" w:hAnsi="Arial"/>
          <w:color w:val="000000"/>
          <w:szCs w:val="20"/>
        </w:rPr>
        <w:t>Creación de una comunidad educativa más conectada y comprometida a la colaboración</w:t>
      </w:r>
      <w:r w:rsidR="00E076BE">
        <w:rPr>
          <w:rFonts w:ascii="Arial" w:eastAsia="Tahoma" w:hAnsi="Arial"/>
          <w:color w:val="000000"/>
          <w:szCs w:val="20"/>
        </w:rPr>
        <w:t>.</w:t>
      </w:r>
    </w:p>
    <w:sectPr w:rsidR="00E076BE" w:rsidRPr="007E1B7C" w:rsidSect="001A61CE">
      <w:headerReference w:type="default" r:id="rId10"/>
      <w:footerReference w:type="default" r:id="rId11"/>
      <w:pgSz w:w="11906" w:h="16838" w:code="9"/>
      <w:pgMar w:top="862" w:right="1151" w:bottom="289" w:left="1208" w:header="720" w:footer="0" w:gutter="0"/>
      <w:cols w:space="720"/>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9166A0" w14:textId="77777777" w:rsidR="00C723A3" w:rsidRDefault="00C723A3" w:rsidP="002F6CB9">
      <w:pPr>
        <w:spacing w:line="240" w:lineRule="auto"/>
      </w:pPr>
      <w:r>
        <w:separator/>
      </w:r>
    </w:p>
  </w:endnote>
  <w:endnote w:type="continuationSeparator" w:id="0">
    <w:p w14:paraId="2488E24C" w14:textId="77777777" w:rsidR="00C723A3" w:rsidRDefault="00C723A3" w:rsidP="002F6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attrocento Sans">
    <w:altName w:val="Calibri"/>
    <w:charset w:val="00"/>
    <w:family w:val="swiss"/>
    <w:pitch w:val="variable"/>
    <w:sig w:usb0="800000BF" w:usb1="4000005B"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41BF1" w14:textId="77777777" w:rsidR="00040A8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w:t>
    </w:r>
    <w:r w:rsidR="00040A8E">
      <w:rPr>
        <w:b/>
        <w:i/>
        <w:color w:val="808080" w:themeColor="background1" w:themeShade="80"/>
        <w:lang w:val="es-MX"/>
      </w:rPr>
      <w:t xml:space="preserve"> IndeNetWork </w:t>
    </w:r>
  </w:p>
  <w:p w14:paraId="49E4EEAF" w14:textId="5FB964FD" w:rsidR="00185237" w:rsidRPr="00E076BE" w:rsidRDefault="00E076BE" w:rsidP="00E076BE">
    <w:pPr>
      <w:tabs>
        <w:tab w:val="left" w:pos="2880"/>
      </w:tabs>
      <w:jc w:val="center"/>
      <w:rPr>
        <w:b/>
        <w:i/>
        <w:color w:val="808080" w:themeColor="background1" w:themeShade="80"/>
        <w:lang w:val="es-MX"/>
      </w:rPr>
    </w:pPr>
    <w:r w:rsidRPr="00E076BE">
      <w:rPr>
        <w:b/>
        <w:i/>
        <w:color w:val="808080" w:themeColor="background1" w:themeShade="80"/>
        <w:lang w:val="es-MX"/>
      </w:rPr>
      <w:t xml:space="preserve"> 2024 -2024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A4AD30" w14:textId="77777777" w:rsidR="00C723A3" w:rsidRDefault="00C723A3" w:rsidP="002F6CB9">
      <w:pPr>
        <w:spacing w:line="240" w:lineRule="auto"/>
      </w:pPr>
      <w:r>
        <w:separator/>
      </w:r>
    </w:p>
  </w:footnote>
  <w:footnote w:type="continuationSeparator" w:id="0">
    <w:p w14:paraId="1B702227" w14:textId="77777777" w:rsidR="00C723A3" w:rsidRDefault="00C723A3" w:rsidP="002F6C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F75B7" w14:textId="25F52A77" w:rsidR="008423DA" w:rsidRPr="008423DA" w:rsidRDefault="008423DA" w:rsidP="008423DA">
    <w:pPr>
      <w:pStyle w:val="Encabezado"/>
    </w:pPr>
    <w:r>
      <w:rPr>
        <w:noProof/>
        <w:lang w:val="en-US" w:bidi="ar-SA"/>
      </w:rPr>
      <w:drawing>
        <wp:anchor distT="0" distB="0" distL="114300" distR="114300" simplePos="0" relativeHeight="251658240" behindDoc="0" locked="0" layoutInCell="1" allowOverlap="1" wp14:anchorId="151DC45F" wp14:editId="1F394D09">
          <wp:simplePos x="0" y="0"/>
          <wp:positionH relativeFrom="column">
            <wp:posOffset>5567045</wp:posOffset>
          </wp:positionH>
          <wp:positionV relativeFrom="paragraph">
            <wp:posOffset>142875</wp:posOffset>
          </wp:positionV>
          <wp:extent cx="771484" cy="798195"/>
          <wp:effectExtent l="0" t="0" r="0" b="190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I.E_LA_INDEPENDENCIA_-removebg-preview.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1484" cy="79819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 w15:restartNumberingAfterBreak="0">
    <w:nsid w:val="1A7F2D0E"/>
    <w:multiLevelType w:val="hybridMultilevel"/>
    <w:tmpl w:val="AE0A559C"/>
    <w:lvl w:ilvl="0" w:tplc="140C81F6">
      <w:start w:val="1"/>
      <w:numFmt w:val="bullet"/>
      <w:pStyle w:val="Aptitudesenvietas"/>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3" w15:restartNumberingAfterBreak="0">
    <w:nsid w:val="1EF55A5E"/>
    <w:multiLevelType w:val="multilevel"/>
    <w:tmpl w:val="267E10B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1BD7C2F"/>
    <w:multiLevelType w:val="multilevel"/>
    <w:tmpl w:val="EF868F24"/>
    <w:lvl w:ilvl="0">
      <w:start w:val="1"/>
      <w:numFmt w:val="bullet"/>
      <w:lvlText w:val="✔"/>
      <w:lvlJc w:val="left"/>
      <w:pPr>
        <w:ind w:left="720" w:hanging="360"/>
      </w:pPr>
      <w:rPr>
        <w:rFonts w:ascii="Quattrocento Sans" w:eastAsia="Quattrocento Sans" w:hAnsi="Quattrocento Sans" w:cs="Quattrocento Sans"/>
      </w:rPr>
    </w:lvl>
    <w:lvl w:ilvl="1">
      <w:start w:val="1"/>
      <w:numFmt w:val="bullet"/>
      <w:lvlText w:val="✔"/>
      <w:lvlJc w:val="left"/>
      <w:pPr>
        <w:ind w:left="1440" w:hanging="360"/>
      </w:pPr>
      <w:rPr>
        <w:rFonts w:ascii="Quattrocento Sans" w:eastAsia="Quattrocento Sans" w:hAnsi="Quattrocento Sans" w:cs="Quattrocento Sans"/>
      </w:rPr>
    </w:lvl>
    <w:lvl w:ilvl="2">
      <w:start w:val="1"/>
      <w:numFmt w:val="bullet"/>
      <w:lvlText w:val="✔"/>
      <w:lvlJc w:val="left"/>
      <w:pPr>
        <w:ind w:left="2160" w:hanging="360"/>
      </w:pPr>
      <w:rPr>
        <w:rFonts w:ascii="Quattrocento Sans" w:eastAsia="Quattrocento Sans" w:hAnsi="Quattrocento Sans" w:cs="Quattrocento Sans"/>
      </w:rPr>
    </w:lvl>
    <w:lvl w:ilvl="3">
      <w:start w:val="1"/>
      <w:numFmt w:val="bullet"/>
      <w:lvlText w:val="✔"/>
      <w:lvlJc w:val="left"/>
      <w:pPr>
        <w:ind w:left="2880" w:hanging="360"/>
      </w:pPr>
      <w:rPr>
        <w:rFonts w:ascii="Quattrocento Sans" w:eastAsia="Quattrocento Sans" w:hAnsi="Quattrocento Sans" w:cs="Quattrocento Sans"/>
      </w:rPr>
    </w:lvl>
    <w:lvl w:ilvl="4">
      <w:start w:val="1"/>
      <w:numFmt w:val="bullet"/>
      <w:lvlText w:val="✔"/>
      <w:lvlJc w:val="left"/>
      <w:pPr>
        <w:ind w:left="3600" w:hanging="360"/>
      </w:pPr>
      <w:rPr>
        <w:rFonts w:ascii="Quattrocento Sans" w:eastAsia="Quattrocento Sans" w:hAnsi="Quattrocento Sans" w:cs="Quattrocento Sans"/>
      </w:rPr>
    </w:lvl>
    <w:lvl w:ilvl="5">
      <w:start w:val="1"/>
      <w:numFmt w:val="bullet"/>
      <w:lvlText w:val="✔"/>
      <w:lvlJc w:val="left"/>
      <w:pPr>
        <w:ind w:left="4320" w:hanging="360"/>
      </w:pPr>
      <w:rPr>
        <w:rFonts w:ascii="Quattrocento Sans" w:eastAsia="Quattrocento Sans" w:hAnsi="Quattrocento Sans" w:cs="Quattrocento Sans"/>
      </w:rPr>
    </w:lvl>
    <w:lvl w:ilvl="6">
      <w:start w:val="1"/>
      <w:numFmt w:val="bullet"/>
      <w:lvlText w:val="✔"/>
      <w:lvlJc w:val="left"/>
      <w:pPr>
        <w:ind w:left="5040" w:hanging="360"/>
      </w:pPr>
      <w:rPr>
        <w:rFonts w:ascii="Quattrocento Sans" w:eastAsia="Quattrocento Sans" w:hAnsi="Quattrocento Sans" w:cs="Quattrocento Sans"/>
      </w:rPr>
    </w:lvl>
    <w:lvl w:ilvl="7">
      <w:start w:val="1"/>
      <w:numFmt w:val="bullet"/>
      <w:lvlText w:val="✔"/>
      <w:lvlJc w:val="left"/>
      <w:pPr>
        <w:ind w:left="5760" w:hanging="360"/>
      </w:pPr>
      <w:rPr>
        <w:rFonts w:ascii="Quattrocento Sans" w:eastAsia="Quattrocento Sans" w:hAnsi="Quattrocento Sans" w:cs="Quattrocento Sans"/>
      </w:rPr>
    </w:lvl>
    <w:lvl w:ilvl="8">
      <w:start w:val="1"/>
      <w:numFmt w:val="bullet"/>
      <w:lvlText w:val="✔"/>
      <w:lvlJc w:val="left"/>
      <w:pPr>
        <w:ind w:left="6480" w:hanging="360"/>
      </w:pPr>
      <w:rPr>
        <w:rFonts w:ascii="Quattrocento Sans" w:eastAsia="Quattrocento Sans" w:hAnsi="Quattrocento Sans" w:cs="Quattrocento Sans"/>
      </w:rPr>
    </w:lvl>
  </w:abstractNum>
  <w:abstractNum w:abstractNumId="5" w15:restartNumberingAfterBreak="0">
    <w:nsid w:val="241F60F1"/>
    <w:multiLevelType w:val="multilevel"/>
    <w:tmpl w:val="14AE97B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7" w15:restartNumberingAfterBreak="0">
    <w:nsid w:val="28190318"/>
    <w:multiLevelType w:val="multilevel"/>
    <w:tmpl w:val="C1FEC64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3BFF75CC"/>
    <w:multiLevelType w:val="hybridMultilevel"/>
    <w:tmpl w:val="EA00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626660"/>
    <w:multiLevelType w:val="hybridMultilevel"/>
    <w:tmpl w:val="8696B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B4007B"/>
    <w:multiLevelType w:val="hybridMultilevel"/>
    <w:tmpl w:val="34700054"/>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1" w15:restartNumberingAfterBreak="0">
    <w:nsid w:val="6B0F6430"/>
    <w:multiLevelType w:val="hybridMultilevel"/>
    <w:tmpl w:val="AA227F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3"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14"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abstractNumId w:val="6"/>
  </w:num>
  <w:num w:numId="2">
    <w:abstractNumId w:val="13"/>
  </w:num>
  <w:num w:numId="3">
    <w:abstractNumId w:val="12"/>
  </w:num>
  <w:num w:numId="4">
    <w:abstractNumId w:val="1"/>
  </w:num>
  <w:num w:numId="5">
    <w:abstractNumId w:val="2"/>
  </w:num>
  <w:num w:numId="6">
    <w:abstractNumId w:val="14"/>
  </w:num>
  <w:num w:numId="7">
    <w:abstractNumId w:val="0"/>
  </w:num>
  <w:num w:numId="8">
    <w:abstractNumId w:val="7"/>
  </w:num>
  <w:num w:numId="9">
    <w:abstractNumId w:val="3"/>
  </w:num>
  <w:num w:numId="10">
    <w:abstractNumId w:val="10"/>
  </w:num>
  <w:num w:numId="11">
    <w:abstractNumId w:val="5"/>
  </w:num>
  <w:num w:numId="12">
    <w:abstractNumId w:val="11"/>
  </w:num>
  <w:num w:numId="13">
    <w:abstractNumId w:val="9"/>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83F"/>
    <w:rsid w:val="000041FC"/>
    <w:rsid w:val="00031E11"/>
    <w:rsid w:val="00040A8E"/>
    <w:rsid w:val="00047507"/>
    <w:rsid w:val="000746AE"/>
    <w:rsid w:val="0008644B"/>
    <w:rsid w:val="000914F3"/>
    <w:rsid w:val="000A3B87"/>
    <w:rsid w:val="000D2A61"/>
    <w:rsid w:val="000E2956"/>
    <w:rsid w:val="001015E3"/>
    <w:rsid w:val="00101F80"/>
    <w:rsid w:val="0013535B"/>
    <w:rsid w:val="00157B6C"/>
    <w:rsid w:val="00181B43"/>
    <w:rsid w:val="00185237"/>
    <w:rsid w:val="001A61CE"/>
    <w:rsid w:val="001C75C7"/>
    <w:rsid w:val="00212436"/>
    <w:rsid w:val="0023785C"/>
    <w:rsid w:val="00254C21"/>
    <w:rsid w:val="00256C9B"/>
    <w:rsid w:val="00271A92"/>
    <w:rsid w:val="00292A11"/>
    <w:rsid w:val="002B32CA"/>
    <w:rsid w:val="002C21CC"/>
    <w:rsid w:val="002C378E"/>
    <w:rsid w:val="002F6CB9"/>
    <w:rsid w:val="00303FDC"/>
    <w:rsid w:val="00340C75"/>
    <w:rsid w:val="0036765D"/>
    <w:rsid w:val="00377519"/>
    <w:rsid w:val="00385245"/>
    <w:rsid w:val="00390248"/>
    <w:rsid w:val="003A2DCB"/>
    <w:rsid w:val="003A70F8"/>
    <w:rsid w:val="003C2A84"/>
    <w:rsid w:val="003E6D64"/>
    <w:rsid w:val="00407F3F"/>
    <w:rsid w:val="00410F37"/>
    <w:rsid w:val="00413F7A"/>
    <w:rsid w:val="00430C44"/>
    <w:rsid w:val="00445E3A"/>
    <w:rsid w:val="0046736A"/>
    <w:rsid w:val="004815C1"/>
    <w:rsid w:val="00496677"/>
    <w:rsid w:val="00497CE6"/>
    <w:rsid w:val="004A389E"/>
    <w:rsid w:val="004B0D77"/>
    <w:rsid w:val="004C1DA9"/>
    <w:rsid w:val="004D7316"/>
    <w:rsid w:val="004D75F8"/>
    <w:rsid w:val="004E154E"/>
    <w:rsid w:val="0050310A"/>
    <w:rsid w:val="005234FA"/>
    <w:rsid w:val="005342F1"/>
    <w:rsid w:val="005666B9"/>
    <w:rsid w:val="00577695"/>
    <w:rsid w:val="00581521"/>
    <w:rsid w:val="0059022C"/>
    <w:rsid w:val="005A001B"/>
    <w:rsid w:val="005A05E2"/>
    <w:rsid w:val="005A4739"/>
    <w:rsid w:val="005B422F"/>
    <w:rsid w:val="005D3B3A"/>
    <w:rsid w:val="005D49CA"/>
    <w:rsid w:val="005E2A9D"/>
    <w:rsid w:val="005E408E"/>
    <w:rsid w:val="005F432B"/>
    <w:rsid w:val="00625729"/>
    <w:rsid w:val="0064392B"/>
    <w:rsid w:val="00644B12"/>
    <w:rsid w:val="006450C1"/>
    <w:rsid w:val="00647D8C"/>
    <w:rsid w:val="00653945"/>
    <w:rsid w:val="00673037"/>
    <w:rsid w:val="006B3BC2"/>
    <w:rsid w:val="006B57A7"/>
    <w:rsid w:val="006F4142"/>
    <w:rsid w:val="00702B5D"/>
    <w:rsid w:val="0070452B"/>
    <w:rsid w:val="00705D7F"/>
    <w:rsid w:val="00726B17"/>
    <w:rsid w:val="00740EE4"/>
    <w:rsid w:val="007466F4"/>
    <w:rsid w:val="00785436"/>
    <w:rsid w:val="007A242C"/>
    <w:rsid w:val="007B6AC9"/>
    <w:rsid w:val="007B7FB9"/>
    <w:rsid w:val="007C0CF2"/>
    <w:rsid w:val="007C74B7"/>
    <w:rsid w:val="007D21CD"/>
    <w:rsid w:val="007D294F"/>
    <w:rsid w:val="007E1B7C"/>
    <w:rsid w:val="007E2782"/>
    <w:rsid w:val="007F4D8C"/>
    <w:rsid w:val="007F6801"/>
    <w:rsid w:val="00817608"/>
    <w:rsid w:val="00817E2C"/>
    <w:rsid w:val="00822F71"/>
    <w:rsid w:val="008423DA"/>
    <w:rsid w:val="00851431"/>
    <w:rsid w:val="008539E9"/>
    <w:rsid w:val="0086291E"/>
    <w:rsid w:val="00864C04"/>
    <w:rsid w:val="008C1CC6"/>
    <w:rsid w:val="008F5EFB"/>
    <w:rsid w:val="008F64E8"/>
    <w:rsid w:val="009111F2"/>
    <w:rsid w:val="0092647D"/>
    <w:rsid w:val="00934FA5"/>
    <w:rsid w:val="009600E1"/>
    <w:rsid w:val="00972A3A"/>
    <w:rsid w:val="0098194D"/>
    <w:rsid w:val="00990AFF"/>
    <w:rsid w:val="00997316"/>
    <w:rsid w:val="009A13F1"/>
    <w:rsid w:val="009A2009"/>
    <w:rsid w:val="009A27A8"/>
    <w:rsid w:val="009A6B1E"/>
    <w:rsid w:val="009C09FE"/>
    <w:rsid w:val="009C1962"/>
    <w:rsid w:val="009F31B8"/>
    <w:rsid w:val="00A16265"/>
    <w:rsid w:val="00A305B6"/>
    <w:rsid w:val="00A33B2F"/>
    <w:rsid w:val="00A61EF7"/>
    <w:rsid w:val="00A635D5"/>
    <w:rsid w:val="00A67C6F"/>
    <w:rsid w:val="00A81573"/>
    <w:rsid w:val="00A82D03"/>
    <w:rsid w:val="00A831EA"/>
    <w:rsid w:val="00A91BFF"/>
    <w:rsid w:val="00AC6F40"/>
    <w:rsid w:val="00AD5E28"/>
    <w:rsid w:val="00AD74A8"/>
    <w:rsid w:val="00AE17C6"/>
    <w:rsid w:val="00AE2B91"/>
    <w:rsid w:val="00B16138"/>
    <w:rsid w:val="00B321D4"/>
    <w:rsid w:val="00B4724A"/>
    <w:rsid w:val="00B508D6"/>
    <w:rsid w:val="00B62A64"/>
    <w:rsid w:val="00B63183"/>
    <w:rsid w:val="00B63E35"/>
    <w:rsid w:val="00B80EE9"/>
    <w:rsid w:val="00B90B05"/>
    <w:rsid w:val="00B93EA9"/>
    <w:rsid w:val="00B957B7"/>
    <w:rsid w:val="00BC0E27"/>
    <w:rsid w:val="00BC3C1B"/>
    <w:rsid w:val="00BD5504"/>
    <w:rsid w:val="00BE32AE"/>
    <w:rsid w:val="00C118C7"/>
    <w:rsid w:val="00C14CC0"/>
    <w:rsid w:val="00C16BCC"/>
    <w:rsid w:val="00C21FF0"/>
    <w:rsid w:val="00C4431E"/>
    <w:rsid w:val="00C5206D"/>
    <w:rsid w:val="00C5250C"/>
    <w:rsid w:val="00C52791"/>
    <w:rsid w:val="00C723A3"/>
    <w:rsid w:val="00C764ED"/>
    <w:rsid w:val="00C80B13"/>
    <w:rsid w:val="00C8183F"/>
    <w:rsid w:val="00C83E97"/>
    <w:rsid w:val="00CD5690"/>
    <w:rsid w:val="00CE26DB"/>
    <w:rsid w:val="00CF4208"/>
    <w:rsid w:val="00CF7B65"/>
    <w:rsid w:val="00D103FF"/>
    <w:rsid w:val="00D12283"/>
    <w:rsid w:val="00D4213D"/>
    <w:rsid w:val="00D5552B"/>
    <w:rsid w:val="00D62F82"/>
    <w:rsid w:val="00D649DF"/>
    <w:rsid w:val="00D703F9"/>
    <w:rsid w:val="00D81E79"/>
    <w:rsid w:val="00D87E03"/>
    <w:rsid w:val="00D92D79"/>
    <w:rsid w:val="00D975D6"/>
    <w:rsid w:val="00D97B6E"/>
    <w:rsid w:val="00DB29DA"/>
    <w:rsid w:val="00DE0731"/>
    <w:rsid w:val="00E076BE"/>
    <w:rsid w:val="00E40C3C"/>
    <w:rsid w:val="00E4557E"/>
    <w:rsid w:val="00E50C43"/>
    <w:rsid w:val="00E6525B"/>
    <w:rsid w:val="00E8269A"/>
    <w:rsid w:val="00E92B05"/>
    <w:rsid w:val="00E97CB2"/>
    <w:rsid w:val="00EA31B4"/>
    <w:rsid w:val="00EA73EF"/>
    <w:rsid w:val="00EC5870"/>
    <w:rsid w:val="00ED6E70"/>
    <w:rsid w:val="00EE28BB"/>
    <w:rsid w:val="00EF10F2"/>
    <w:rsid w:val="00F227CA"/>
    <w:rsid w:val="00F234F0"/>
    <w:rsid w:val="00F31058"/>
    <w:rsid w:val="00F41ACF"/>
    <w:rsid w:val="00F5689F"/>
    <w:rsid w:val="00F62D72"/>
    <w:rsid w:val="00F7064C"/>
    <w:rsid w:val="00F7157D"/>
    <w:rsid w:val="00F77490"/>
    <w:rsid w:val="00F77B0D"/>
    <w:rsid w:val="00F95AF2"/>
    <w:rsid w:val="00FA1EEA"/>
    <w:rsid w:val="00FB58C7"/>
    <w:rsid w:val="00FC533E"/>
    <w:rsid w:val="00FC78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3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1D4"/>
    <w:pPr>
      <w:spacing w:line="312" w:lineRule="auto"/>
    </w:pPr>
    <w:rPr>
      <w:rFonts w:eastAsia="Arial" w:cs="Arial"/>
      <w:sz w:val="20"/>
      <w:szCs w:val="16"/>
      <w:lang w:bidi="en-US"/>
    </w:rPr>
  </w:style>
  <w:style w:type="paragraph" w:styleId="Ttulo1">
    <w:name w:val="heading 1"/>
    <w:basedOn w:val="Normal"/>
    <w:next w:val="Normal"/>
    <w:link w:val="Ttulo1Car"/>
    <w:uiPriority w:val="9"/>
    <w:qFormat/>
    <w:rsid w:val="004C1DA9"/>
    <w:pPr>
      <w:spacing w:after="240" w:line="240" w:lineRule="auto"/>
      <w:outlineLvl w:val="0"/>
    </w:pPr>
    <w:rPr>
      <w:b/>
      <w:bCs/>
      <w:szCs w:val="40"/>
    </w:rPr>
  </w:style>
  <w:style w:type="paragraph" w:styleId="Ttulo2">
    <w:name w:val="heading 2"/>
    <w:basedOn w:val="Normal"/>
    <w:next w:val="Normal"/>
    <w:link w:val="Ttulo2Car"/>
    <w:uiPriority w:val="9"/>
    <w:qFormat/>
    <w:rsid w:val="00390248"/>
    <w:pPr>
      <w:spacing w:line="240" w:lineRule="auto"/>
      <w:outlineLvl w:val="1"/>
    </w:pPr>
    <w:rPr>
      <w:b/>
    </w:rPr>
  </w:style>
  <w:style w:type="paragraph" w:styleId="Ttulo3">
    <w:name w:val="heading 3"/>
    <w:basedOn w:val="Normal"/>
    <w:next w:val="Normal"/>
    <w:link w:val="Ttulo3Car"/>
    <w:uiPriority w:val="9"/>
    <w:rsid w:val="00740EE4"/>
    <w:pPr>
      <w:spacing w:line="240" w:lineRule="auto"/>
      <w:outlineLvl w:val="2"/>
    </w:pPr>
    <w:rPr>
      <w:i/>
    </w:rPr>
  </w:style>
  <w:style w:type="paragraph" w:styleId="Ttulo4">
    <w:name w:val="heading 4"/>
    <w:aliases w:val="Heading 4 Job Title"/>
    <w:basedOn w:val="Normal"/>
    <w:next w:val="Normal"/>
    <w:link w:val="Ttulo4Car"/>
    <w:uiPriority w:val="9"/>
    <w:semiHidden/>
    <w:qFormat/>
    <w:rsid w:val="00EF10F2"/>
    <w:pPr>
      <w:spacing w:before="99"/>
      <w:outlineLvl w:val="3"/>
    </w:pPr>
    <w:rPr>
      <w:b/>
      <w:bCs/>
      <w:sz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semiHidden/>
    <w:qFormat/>
    <w:rsid w:val="00EF10F2"/>
  </w:style>
  <w:style w:type="paragraph" w:styleId="Prrafodelista">
    <w:name w:val="List Paragraph"/>
    <w:basedOn w:val="Normal"/>
    <w:uiPriority w:val="34"/>
    <w:qFormat/>
  </w:style>
  <w:style w:type="paragraph" w:customStyle="1" w:styleId="Tabladeprrafo">
    <w:name w:val="Tabla de párrafo"/>
    <w:basedOn w:val="Normal"/>
    <w:uiPriority w:val="1"/>
    <w:semiHidden/>
    <w:qFormat/>
  </w:style>
  <w:style w:type="character" w:customStyle="1" w:styleId="Ttulo1Car">
    <w:name w:val="Título 1 Car"/>
    <w:basedOn w:val="Fuentedeprrafopredeter"/>
    <w:link w:val="Ttulo1"/>
    <w:uiPriority w:val="9"/>
    <w:rsid w:val="004C1DA9"/>
    <w:rPr>
      <w:rFonts w:eastAsia="Arial" w:cs="Arial"/>
      <w:b/>
      <w:bCs/>
      <w:sz w:val="20"/>
      <w:szCs w:val="40"/>
      <w:lang w:bidi="en-US"/>
    </w:rPr>
  </w:style>
  <w:style w:type="character" w:customStyle="1" w:styleId="Ttulo2Car">
    <w:name w:val="Título 2 Car"/>
    <w:basedOn w:val="Fuentedeprrafopredeter"/>
    <w:link w:val="Ttulo2"/>
    <w:uiPriority w:val="9"/>
    <w:rsid w:val="00390248"/>
    <w:rPr>
      <w:rFonts w:eastAsia="Arial" w:cs="Arial"/>
      <w:b/>
      <w:sz w:val="20"/>
      <w:szCs w:val="16"/>
      <w:lang w:bidi="en-US"/>
    </w:rPr>
  </w:style>
  <w:style w:type="character" w:customStyle="1" w:styleId="Ttulo3Car">
    <w:name w:val="Título 3 Car"/>
    <w:basedOn w:val="Fuentedeprrafopredeter"/>
    <w:link w:val="Ttulo3"/>
    <w:uiPriority w:val="9"/>
    <w:rsid w:val="00740EE4"/>
    <w:rPr>
      <w:rFonts w:eastAsia="Arial" w:cs="Arial"/>
      <w:i/>
      <w:sz w:val="20"/>
      <w:szCs w:val="16"/>
      <w:lang w:bidi="en-US"/>
    </w:rPr>
  </w:style>
  <w:style w:type="character" w:customStyle="1" w:styleId="Ttulo4Car">
    <w:name w:val="Título 4 Car"/>
    <w:aliases w:val="Heading 4 Job Title Car"/>
    <w:basedOn w:val="Fuentedeprrafopredeter"/>
    <w:link w:val="Ttulo4"/>
    <w:uiPriority w:val="9"/>
    <w:semiHidden/>
    <w:rsid w:val="00A82D03"/>
    <w:rPr>
      <w:rFonts w:ascii="Arial Nova" w:eastAsia="Arial" w:hAnsi="Arial Nova" w:cs="Arial"/>
      <w:b/>
      <w:bCs/>
      <w:color w:val="231F20"/>
      <w:sz w:val="23"/>
      <w:szCs w:val="16"/>
      <w:lang w:bidi="en-US"/>
    </w:rPr>
  </w:style>
  <w:style w:type="paragraph" w:customStyle="1" w:styleId="Aptitudesenvietas">
    <w:name w:val="Aptitudes en viñetas"/>
    <w:basedOn w:val="Normal"/>
    <w:semiHidden/>
    <w:qFormat/>
    <w:rsid w:val="00F62D72"/>
    <w:pPr>
      <w:numPr>
        <w:numId w:val="5"/>
      </w:numPr>
      <w:pBdr>
        <w:top w:val="single" w:sz="4" w:space="1" w:color="auto"/>
        <w:bottom w:val="single" w:sz="4" w:space="1" w:color="auto"/>
      </w:pBdr>
      <w:tabs>
        <w:tab w:val="left" w:pos="720"/>
        <w:tab w:val="left" w:pos="4230"/>
        <w:tab w:val="left" w:pos="7380"/>
      </w:tabs>
    </w:pPr>
    <w:rPr>
      <w:szCs w:val="18"/>
    </w:rPr>
  </w:style>
  <w:style w:type="paragraph" w:styleId="Ttulo">
    <w:name w:val="Title"/>
    <w:basedOn w:val="Normal"/>
    <w:next w:val="Normal"/>
    <w:link w:val="TtuloCar"/>
    <w:uiPriority w:val="10"/>
    <w:qFormat/>
    <w:rsid w:val="00F227CA"/>
    <w:pPr>
      <w:tabs>
        <w:tab w:val="left" w:pos="720"/>
      </w:tabs>
      <w:spacing w:before="120" w:after="240" w:line="720" w:lineRule="exact"/>
      <w:outlineLvl w:val="0"/>
    </w:pPr>
    <w:rPr>
      <w:rFonts w:asciiTheme="majorHAnsi" w:hAnsiTheme="majorHAnsi"/>
      <w:b/>
      <w:color w:val="000000" w:themeColor="text1"/>
      <w:spacing w:val="80"/>
      <w:sz w:val="80"/>
      <w:szCs w:val="80"/>
    </w:rPr>
  </w:style>
  <w:style w:type="character" w:customStyle="1" w:styleId="TtuloCar">
    <w:name w:val="Título Car"/>
    <w:basedOn w:val="Fuentedeprrafopredeter"/>
    <w:link w:val="Ttulo"/>
    <w:uiPriority w:val="10"/>
    <w:rsid w:val="00F227CA"/>
    <w:rPr>
      <w:rFonts w:asciiTheme="majorHAnsi" w:eastAsia="Arial" w:hAnsiTheme="majorHAnsi" w:cs="Arial"/>
      <w:b/>
      <w:color w:val="000000" w:themeColor="text1"/>
      <w:spacing w:val="80"/>
      <w:sz w:val="80"/>
      <w:szCs w:val="80"/>
      <w:lang w:bidi="en-US"/>
    </w:rPr>
  </w:style>
  <w:style w:type="character" w:customStyle="1" w:styleId="Ubicacindeltrabajoencursiva">
    <w:name w:val="Ubicación del trabajo en cursiva"/>
    <w:basedOn w:val="Fuentedeprrafopredeter"/>
    <w:uiPriority w:val="1"/>
    <w:semiHidden/>
    <w:qFormat/>
    <w:rsid w:val="00EF10F2"/>
    <w:rPr>
      <w:i/>
      <w:iCs/>
    </w:rPr>
  </w:style>
  <w:style w:type="character" w:customStyle="1" w:styleId="Trabajoencursiva">
    <w:name w:val="Trabajo en cursiva"/>
    <w:basedOn w:val="Fuentedeprrafopredeter"/>
    <w:uiPriority w:val="1"/>
    <w:semiHidden/>
    <w:qFormat/>
    <w:rsid w:val="00EF10F2"/>
    <w:rPr>
      <w:i/>
      <w:iCs/>
    </w:rPr>
  </w:style>
  <w:style w:type="paragraph" w:customStyle="1" w:styleId="Cuerpo">
    <w:name w:val="Cuerpo"/>
    <w:basedOn w:val="Normal"/>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Vietasdecuerpo">
    <w:name w:val="Viñetas de cuerpo"/>
    <w:basedOn w:val="Cuerpo"/>
    <w:uiPriority w:val="99"/>
    <w:semiHidden/>
    <w:rsid w:val="00EF10F2"/>
    <w:pPr>
      <w:ind w:left="180" w:hanging="180"/>
    </w:pPr>
  </w:style>
  <w:style w:type="paragraph" w:styleId="Subttulo">
    <w:name w:val="Subtitle"/>
    <w:basedOn w:val="Normal"/>
    <w:next w:val="Normal"/>
    <w:link w:val="SubttuloCar"/>
    <w:uiPriority w:val="11"/>
    <w:qFormat/>
    <w:rsid w:val="00F62D72"/>
    <w:pPr>
      <w:spacing w:line="240" w:lineRule="auto"/>
      <w:outlineLvl w:val="1"/>
    </w:pPr>
    <w:rPr>
      <w:rFonts w:asciiTheme="majorHAnsi" w:hAnsiTheme="majorHAnsi"/>
      <w:b/>
      <w:caps/>
      <w:spacing w:val="20"/>
      <w:sz w:val="24"/>
    </w:rPr>
  </w:style>
  <w:style w:type="character" w:customStyle="1" w:styleId="SubttuloCar">
    <w:name w:val="Subtítulo Car"/>
    <w:basedOn w:val="Fuentedeprrafopredeter"/>
    <w:link w:val="Subttulo"/>
    <w:uiPriority w:val="11"/>
    <w:rsid w:val="00F62D72"/>
    <w:rPr>
      <w:rFonts w:asciiTheme="majorHAnsi" w:eastAsia="Arial" w:hAnsiTheme="majorHAnsi" w:cs="Arial"/>
      <w:b/>
      <w:caps/>
      <w:spacing w:val="20"/>
      <w:sz w:val="24"/>
      <w:szCs w:val="16"/>
      <w:lang w:bidi="en-US"/>
    </w:rPr>
  </w:style>
  <w:style w:type="character" w:styleId="Textodelmarcadordeposicin">
    <w:name w:val="Placeholder Text"/>
    <w:basedOn w:val="Fuentedeprrafopredeter"/>
    <w:uiPriority w:val="99"/>
    <w:semiHidden/>
    <w:rsid w:val="00F5689F"/>
    <w:rPr>
      <w:color w:val="808080"/>
    </w:rPr>
  </w:style>
  <w:style w:type="table" w:styleId="Tablaconcuadrcula">
    <w:name w:val="Table Grid"/>
    <w:basedOn w:val="Tablanormal"/>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1noresuelta">
    <w:name w:val="Mención1 no resuelta"/>
    <w:basedOn w:val="Fuentedeprrafopredeter"/>
    <w:uiPriority w:val="99"/>
    <w:semiHidden/>
    <w:unhideWhenUsed/>
    <w:rsid w:val="00F5689F"/>
    <w:rPr>
      <w:color w:val="605E5C"/>
      <w:shd w:val="clear" w:color="auto" w:fill="E1DFDD"/>
    </w:rPr>
  </w:style>
  <w:style w:type="paragraph" w:styleId="Encabezado">
    <w:name w:val="header"/>
    <w:basedOn w:val="Normal"/>
    <w:link w:val="EncabezadoCar"/>
    <w:uiPriority w:val="99"/>
    <w:semiHidden/>
    <w:rsid w:val="002F6CB9"/>
    <w:pPr>
      <w:tabs>
        <w:tab w:val="center" w:pos="4680"/>
        <w:tab w:val="right" w:pos="9360"/>
      </w:tabs>
      <w:spacing w:line="240" w:lineRule="auto"/>
    </w:pPr>
  </w:style>
  <w:style w:type="character" w:customStyle="1" w:styleId="EncabezadoCar">
    <w:name w:val="Encabezado Car"/>
    <w:basedOn w:val="Fuentedeprrafopredeter"/>
    <w:link w:val="Encabezado"/>
    <w:uiPriority w:val="99"/>
    <w:semiHidden/>
    <w:rsid w:val="00BC0E27"/>
    <w:rPr>
      <w:rFonts w:eastAsia="Arial" w:cs="Arial"/>
      <w:sz w:val="18"/>
      <w:szCs w:val="16"/>
      <w:lang w:bidi="en-US"/>
    </w:rPr>
  </w:style>
  <w:style w:type="paragraph" w:styleId="Piedepgina">
    <w:name w:val="footer"/>
    <w:basedOn w:val="Normal"/>
    <w:link w:val="PiedepginaCar"/>
    <w:uiPriority w:val="99"/>
    <w:semiHidden/>
    <w:rsid w:val="002F6CB9"/>
    <w:pPr>
      <w:tabs>
        <w:tab w:val="center" w:pos="4680"/>
        <w:tab w:val="right" w:pos="9360"/>
      </w:tabs>
      <w:spacing w:line="240" w:lineRule="auto"/>
    </w:pPr>
  </w:style>
  <w:style w:type="character" w:customStyle="1" w:styleId="PiedepginaCar">
    <w:name w:val="Pie de página Car"/>
    <w:basedOn w:val="Fuentedeprrafopredeter"/>
    <w:link w:val="Piedepgina"/>
    <w:uiPriority w:val="99"/>
    <w:semiHidden/>
    <w:rsid w:val="00BC0E27"/>
    <w:rPr>
      <w:rFonts w:eastAsia="Arial" w:cs="Arial"/>
      <w:sz w:val="18"/>
      <w:szCs w:val="16"/>
      <w:lang w:bidi="en-US"/>
    </w:rPr>
  </w:style>
  <w:style w:type="paragraph" w:styleId="Textodeglobo">
    <w:name w:val="Balloon Text"/>
    <w:basedOn w:val="Normal"/>
    <w:link w:val="TextodegloboCar"/>
    <w:uiPriority w:val="99"/>
    <w:semiHidden/>
    <w:unhideWhenUsed/>
    <w:rsid w:val="005A05E2"/>
    <w:pPr>
      <w:spacing w:line="240" w:lineRule="auto"/>
    </w:pPr>
    <w:rPr>
      <w:rFonts w:ascii="Segoe UI" w:hAnsi="Segoe UI" w:cs="Segoe UI"/>
      <w:szCs w:val="18"/>
    </w:rPr>
  </w:style>
  <w:style w:type="character" w:customStyle="1" w:styleId="TextodegloboCar">
    <w:name w:val="Texto de globo Car"/>
    <w:basedOn w:val="Fuentedeprrafopredeter"/>
    <w:link w:val="Textodeglobo"/>
    <w:uiPriority w:val="99"/>
    <w:semiHidden/>
    <w:rsid w:val="005A05E2"/>
    <w:rPr>
      <w:rFonts w:ascii="Segoe UI" w:eastAsia="Arial" w:hAnsi="Segoe UI" w:cs="Segoe UI"/>
      <w:color w:val="231F20"/>
      <w:sz w:val="18"/>
      <w:szCs w:val="18"/>
      <w:lang w:bidi="en-US"/>
    </w:rPr>
  </w:style>
  <w:style w:type="paragraph" w:styleId="Saludo">
    <w:name w:val="Salutation"/>
    <w:basedOn w:val="Normal"/>
    <w:next w:val="Normal"/>
    <w:link w:val="SaludoCar"/>
    <w:uiPriority w:val="4"/>
    <w:semiHidden/>
    <w:unhideWhenUsed/>
    <w:qFormat/>
    <w:rsid w:val="00390248"/>
  </w:style>
  <w:style w:type="character" w:customStyle="1" w:styleId="SaludoCar">
    <w:name w:val="Saludo Car"/>
    <w:basedOn w:val="Fuentedeprrafopredeter"/>
    <w:link w:val="Saludo"/>
    <w:uiPriority w:val="4"/>
    <w:semiHidden/>
    <w:rsid w:val="00390248"/>
    <w:rPr>
      <w:rFonts w:eastAsia="Arial" w:cs="Arial"/>
      <w:sz w:val="20"/>
      <w:szCs w:val="16"/>
      <w:lang w:bidi="en-US"/>
    </w:rPr>
  </w:style>
  <w:style w:type="character" w:customStyle="1" w:styleId="Cursiva">
    <w:name w:val="Cursiva"/>
    <w:uiPriority w:val="1"/>
    <w:qFormat/>
    <w:rsid w:val="004C1DA9"/>
    <w:rPr>
      <w:b/>
      <w:i/>
    </w:rPr>
  </w:style>
  <w:style w:type="character" w:customStyle="1" w:styleId="Sinnegrita">
    <w:name w:val="Sin negrita"/>
    <w:uiPriority w:val="1"/>
    <w:qFormat/>
    <w:rsid w:val="004C1DA9"/>
    <w:rPr>
      <w:b/>
    </w:rPr>
  </w:style>
  <w:style w:type="paragraph" w:customStyle="1" w:styleId="Aptitudes">
    <w:name w:val="Aptitudes"/>
    <w:basedOn w:val="Normal"/>
    <w:qFormat/>
    <w:rsid w:val="00031E11"/>
    <w:pPr>
      <w:tabs>
        <w:tab w:val="left" w:pos="720"/>
        <w:tab w:val="left" w:pos="4320"/>
        <w:tab w:val="left" w:pos="7920"/>
      </w:tabs>
      <w:ind w:right="-720"/>
    </w:pPr>
  </w:style>
  <w:style w:type="character" w:styleId="Textoennegrita">
    <w:name w:val="Strong"/>
    <w:basedOn w:val="Fuentedeprrafopredeter"/>
    <w:uiPriority w:val="22"/>
    <w:qFormat/>
    <w:rsid w:val="00E076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06825">
      <w:bodyDiv w:val="1"/>
      <w:marLeft w:val="0"/>
      <w:marRight w:val="0"/>
      <w:marTop w:val="0"/>
      <w:marBottom w:val="0"/>
      <w:divBdr>
        <w:top w:val="none" w:sz="0" w:space="0" w:color="auto"/>
        <w:left w:val="none" w:sz="0" w:space="0" w:color="auto"/>
        <w:bottom w:val="none" w:sz="0" w:space="0" w:color="auto"/>
        <w:right w:val="none" w:sz="0" w:space="0" w:color="auto"/>
      </w:divBdr>
    </w:div>
    <w:div w:id="312105385">
      <w:bodyDiv w:val="1"/>
      <w:marLeft w:val="0"/>
      <w:marRight w:val="0"/>
      <w:marTop w:val="0"/>
      <w:marBottom w:val="0"/>
      <w:divBdr>
        <w:top w:val="none" w:sz="0" w:space="0" w:color="auto"/>
        <w:left w:val="none" w:sz="0" w:space="0" w:color="auto"/>
        <w:bottom w:val="none" w:sz="0" w:space="0" w:color="auto"/>
        <w:right w:val="none" w:sz="0" w:space="0" w:color="auto"/>
      </w:divBdr>
    </w:div>
    <w:div w:id="454643356">
      <w:bodyDiv w:val="1"/>
      <w:marLeft w:val="0"/>
      <w:marRight w:val="0"/>
      <w:marTop w:val="0"/>
      <w:marBottom w:val="0"/>
      <w:divBdr>
        <w:top w:val="none" w:sz="0" w:space="0" w:color="auto"/>
        <w:left w:val="none" w:sz="0" w:space="0" w:color="auto"/>
        <w:bottom w:val="none" w:sz="0" w:space="0" w:color="auto"/>
        <w:right w:val="none" w:sz="0" w:space="0" w:color="auto"/>
      </w:divBdr>
    </w:div>
    <w:div w:id="534075161">
      <w:bodyDiv w:val="1"/>
      <w:marLeft w:val="0"/>
      <w:marRight w:val="0"/>
      <w:marTop w:val="0"/>
      <w:marBottom w:val="0"/>
      <w:divBdr>
        <w:top w:val="none" w:sz="0" w:space="0" w:color="auto"/>
        <w:left w:val="none" w:sz="0" w:space="0" w:color="auto"/>
        <w:bottom w:val="none" w:sz="0" w:space="0" w:color="auto"/>
        <w:right w:val="none" w:sz="0" w:space="0" w:color="auto"/>
      </w:divBdr>
    </w:div>
    <w:div w:id="598292618">
      <w:bodyDiv w:val="1"/>
      <w:marLeft w:val="0"/>
      <w:marRight w:val="0"/>
      <w:marTop w:val="0"/>
      <w:marBottom w:val="0"/>
      <w:divBdr>
        <w:top w:val="none" w:sz="0" w:space="0" w:color="auto"/>
        <w:left w:val="none" w:sz="0" w:space="0" w:color="auto"/>
        <w:bottom w:val="none" w:sz="0" w:space="0" w:color="auto"/>
        <w:right w:val="none" w:sz="0" w:space="0" w:color="auto"/>
      </w:divBdr>
    </w:div>
    <w:div w:id="871845942">
      <w:bodyDiv w:val="1"/>
      <w:marLeft w:val="0"/>
      <w:marRight w:val="0"/>
      <w:marTop w:val="0"/>
      <w:marBottom w:val="0"/>
      <w:divBdr>
        <w:top w:val="none" w:sz="0" w:space="0" w:color="auto"/>
        <w:left w:val="none" w:sz="0" w:space="0" w:color="auto"/>
        <w:bottom w:val="none" w:sz="0" w:space="0" w:color="auto"/>
        <w:right w:val="none" w:sz="0" w:space="0" w:color="auto"/>
      </w:divBdr>
    </w:div>
    <w:div w:id="1040208835">
      <w:bodyDiv w:val="1"/>
      <w:marLeft w:val="0"/>
      <w:marRight w:val="0"/>
      <w:marTop w:val="0"/>
      <w:marBottom w:val="0"/>
      <w:divBdr>
        <w:top w:val="none" w:sz="0" w:space="0" w:color="auto"/>
        <w:left w:val="none" w:sz="0" w:space="0" w:color="auto"/>
        <w:bottom w:val="none" w:sz="0" w:space="0" w:color="auto"/>
        <w:right w:val="none" w:sz="0" w:space="0" w:color="auto"/>
      </w:divBdr>
    </w:div>
    <w:div w:id="1093092650">
      <w:bodyDiv w:val="1"/>
      <w:marLeft w:val="0"/>
      <w:marRight w:val="0"/>
      <w:marTop w:val="0"/>
      <w:marBottom w:val="0"/>
      <w:divBdr>
        <w:top w:val="none" w:sz="0" w:space="0" w:color="auto"/>
        <w:left w:val="none" w:sz="0" w:space="0" w:color="auto"/>
        <w:bottom w:val="none" w:sz="0" w:space="0" w:color="auto"/>
        <w:right w:val="none" w:sz="0" w:space="0" w:color="auto"/>
      </w:divBdr>
    </w:div>
    <w:div w:id="1167600454">
      <w:bodyDiv w:val="1"/>
      <w:marLeft w:val="0"/>
      <w:marRight w:val="0"/>
      <w:marTop w:val="0"/>
      <w:marBottom w:val="0"/>
      <w:divBdr>
        <w:top w:val="none" w:sz="0" w:space="0" w:color="auto"/>
        <w:left w:val="none" w:sz="0" w:space="0" w:color="auto"/>
        <w:bottom w:val="none" w:sz="0" w:space="0" w:color="auto"/>
        <w:right w:val="none" w:sz="0" w:space="0" w:color="auto"/>
      </w:divBdr>
    </w:div>
    <w:div w:id="1337541617">
      <w:bodyDiv w:val="1"/>
      <w:marLeft w:val="0"/>
      <w:marRight w:val="0"/>
      <w:marTop w:val="0"/>
      <w:marBottom w:val="0"/>
      <w:divBdr>
        <w:top w:val="none" w:sz="0" w:space="0" w:color="auto"/>
        <w:left w:val="none" w:sz="0" w:space="0" w:color="auto"/>
        <w:bottom w:val="none" w:sz="0" w:space="0" w:color="auto"/>
        <w:right w:val="none" w:sz="0" w:space="0" w:color="auto"/>
      </w:divBdr>
    </w:div>
    <w:div w:id="1379740329">
      <w:bodyDiv w:val="1"/>
      <w:marLeft w:val="0"/>
      <w:marRight w:val="0"/>
      <w:marTop w:val="0"/>
      <w:marBottom w:val="0"/>
      <w:divBdr>
        <w:top w:val="none" w:sz="0" w:space="0" w:color="auto"/>
        <w:left w:val="none" w:sz="0" w:space="0" w:color="auto"/>
        <w:bottom w:val="none" w:sz="0" w:space="0" w:color="auto"/>
        <w:right w:val="none" w:sz="0" w:space="0" w:color="auto"/>
      </w:divBdr>
    </w:div>
    <w:div w:id="1442870666">
      <w:bodyDiv w:val="1"/>
      <w:marLeft w:val="0"/>
      <w:marRight w:val="0"/>
      <w:marTop w:val="0"/>
      <w:marBottom w:val="0"/>
      <w:divBdr>
        <w:top w:val="none" w:sz="0" w:space="0" w:color="auto"/>
        <w:left w:val="none" w:sz="0" w:space="0" w:color="auto"/>
        <w:bottom w:val="none" w:sz="0" w:space="0" w:color="auto"/>
        <w:right w:val="none" w:sz="0" w:space="0" w:color="auto"/>
      </w:divBdr>
    </w:div>
    <w:div w:id="1608192452">
      <w:bodyDiv w:val="1"/>
      <w:marLeft w:val="0"/>
      <w:marRight w:val="0"/>
      <w:marTop w:val="0"/>
      <w:marBottom w:val="0"/>
      <w:divBdr>
        <w:top w:val="none" w:sz="0" w:space="0" w:color="auto"/>
        <w:left w:val="none" w:sz="0" w:space="0" w:color="auto"/>
        <w:bottom w:val="none" w:sz="0" w:space="0" w:color="auto"/>
        <w:right w:val="none" w:sz="0" w:space="0" w:color="auto"/>
      </w:divBdr>
    </w:div>
    <w:div w:id="1614049793">
      <w:bodyDiv w:val="1"/>
      <w:marLeft w:val="0"/>
      <w:marRight w:val="0"/>
      <w:marTop w:val="0"/>
      <w:marBottom w:val="0"/>
      <w:divBdr>
        <w:top w:val="none" w:sz="0" w:space="0" w:color="auto"/>
        <w:left w:val="none" w:sz="0" w:space="0" w:color="auto"/>
        <w:bottom w:val="none" w:sz="0" w:space="0" w:color="auto"/>
        <w:right w:val="none" w:sz="0" w:space="0" w:color="auto"/>
      </w:divBdr>
    </w:div>
    <w:div w:id="1819495874">
      <w:bodyDiv w:val="1"/>
      <w:marLeft w:val="0"/>
      <w:marRight w:val="0"/>
      <w:marTop w:val="0"/>
      <w:marBottom w:val="0"/>
      <w:divBdr>
        <w:top w:val="none" w:sz="0" w:space="0" w:color="auto"/>
        <w:left w:val="none" w:sz="0" w:space="0" w:color="auto"/>
        <w:bottom w:val="none" w:sz="0" w:space="0" w:color="auto"/>
        <w:right w:val="none" w:sz="0" w:space="0" w:color="auto"/>
      </w:divBdr>
    </w:div>
    <w:div w:id="1960599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Georgia">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A18D6-FA39-4D41-8366-EC74BC6E2D9D}">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3</Pages>
  <Words>434</Words>
  <Characters>2476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2024-05-09T02:20:00Z</dcterms:created>
  <dcterms:modified xsi:type="dcterms:W3CDTF">2024-05-09T02:26:00Z</dcterms:modified>
</cp:coreProperties>
</file>